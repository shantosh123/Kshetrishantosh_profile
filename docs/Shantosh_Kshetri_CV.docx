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AM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139"/>
        <w:gridCol w:w="7487"/>
      </w:tblGrid>
      <w:tr w:rsidR="00AB5B65" w:rsidRPr="008D227E" w14:paraId="0894DB34" w14:textId="77777777" w:rsidTr="0070223A">
        <w:trPr>
          <w:trHeight w:val="1993"/>
          <w:tblCellSpacing w:w="0" w:type="dxa"/>
        </w:trPr>
        <w:tc>
          <w:tcPr>
            <w:tcW w:w="1477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11E165" w14:textId="3FCD1993" w:rsidR="00AB5B65" w:rsidRDefault="00D40C3E" w:rsidP="005825E6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231F2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A5AE515" wp14:editId="62AB3D4F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1963420</wp:posOffset>
                      </wp:positionV>
                      <wp:extent cx="6705600" cy="7620"/>
                      <wp:effectExtent l="0" t="0" r="19050" b="30480"/>
                      <wp:wrapNone/>
                      <wp:docPr id="150539468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63EE7905" id="Straight Connector 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54.6pt" to="528.4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77ABA">
              <w:rPr>
                <w:rStyle w:val="monogram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inline distT="0" distB="0" distL="0" distR="0" wp14:anchorId="513E68A8" wp14:editId="451C87B1">
                  <wp:extent cx="1860039" cy="1691640"/>
                  <wp:effectExtent l="0" t="0" r="6985" b="3810"/>
                  <wp:docPr id="9229601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688" cy="174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pct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69C8FE87" w14:textId="77FE72D2" w:rsidR="00C3501A" w:rsidRPr="008E3AA3" w:rsidRDefault="00477ABA" w:rsidP="005825E6">
            <w:pPr>
              <w:pStyle w:val="divParagraph"/>
              <w:spacing w:line="880" w:lineRule="atLeast"/>
              <w:rPr>
                <w:rStyle w:val="divname"/>
                <w:rFonts w:ascii="Arial" w:eastAsia="Arial" w:hAnsi="Arial" w:cs="Arial"/>
              </w:rPr>
            </w:pPr>
            <w:r w:rsidRPr="008E3AA3"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 xml:space="preserve">  </w:t>
            </w:r>
            <w:r w:rsidR="00AB5B65" w:rsidRPr="008E3AA3"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>SHANTOSH</w:t>
            </w:r>
            <w:r w:rsidR="003E0DAF"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 xml:space="preserve"> KSHETRI</w:t>
            </w:r>
          </w:p>
          <w:p w14:paraId="783126BA" w14:textId="5E1E2A97" w:rsidR="00AB5B65" w:rsidRPr="008E3AA3" w:rsidRDefault="00477ABA" w:rsidP="005825E6">
            <w:pPr>
              <w:spacing w:line="320" w:lineRule="atLeast"/>
              <w:rPr>
                <w:rStyle w:val="span"/>
                <w:rFonts w:ascii="Arial" w:eastAsia="Arial" w:hAnsi="Arial" w:cs="Arial"/>
                <w:b/>
                <w:bCs/>
                <w:color w:val="231F20"/>
                <w:sz w:val="28"/>
                <w:szCs w:val="28"/>
              </w:rPr>
            </w:pPr>
            <w:r w:rsidRPr="008E3AA3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 xml:space="preserve">                </w:t>
            </w:r>
            <w:r w:rsidR="001D7BB4" w:rsidRPr="008E3AA3">
              <w:rPr>
                <w:rStyle w:val="span"/>
                <w:rFonts w:ascii="Arial" w:eastAsia="Arial" w:hAnsi="Arial" w:cs="Arial"/>
                <w:b/>
                <w:bCs/>
                <w:color w:val="4472C4" w:themeColor="accent1"/>
                <w:sz w:val="28"/>
                <w:szCs w:val="28"/>
              </w:rPr>
              <w:t>SW Test Engineer</w:t>
            </w:r>
          </w:p>
          <w:p w14:paraId="6794C27C" w14:textId="77777777" w:rsidR="00F24837" w:rsidRPr="008E3AA3" w:rsidRDefault="00F24837" w:rsidP="005825E6">
            <w:p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8"/>
                <w:szCs w:val="28"/>
              </w:rPr>
            </w:pPr>
          </w:p>
          <w:p w14:paraId="2DD6A45C" w14:textId="4F450CD5" w:rsidR="00551511" w:rsidRPr="008E3AA3" w:rsidRDefault="00451416" w:rsidP="005825E6">
            <w:p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043AA0C6" wp14:editId="6159EE76">
                  <wp:simplePos x="0" y="0"/>
                  <wp:positionH relativeFrom="character">
                    <wp:posOffset>226060</wp:posOffset>
                  </wp:positionH>
                  <wp:positionV relativeFrom="line">
                    <wp:posOffset>68580</wp:posOffset>
                  </wp:positionV>
                  <wp:extent cx="114779" cy="152923"/>
                  <wp:effectExtent l="0" t="0" r="0" b="0"/>
                  <wp:wrapNone/>
                  <wp:docPr id="100003" name="Picture 100003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Picture 100003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9" cy="15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 w:rsidR="00AB5B65" w:rsidRPr="008E3AA3"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</w:t>
            </w:r>
            <w:r w:rsidR="00435E73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 xml:space="preserve">   </w:t>
            </w:r>
            <w:r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 xml:space="preserve">    </w:t>
            </w:r>
            <w:r w:rsidR="000E6EE2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Vantaa</w:t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, </w:t>
            </w:r>
            <w:r w:rsidR="000E6EE2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01</w:t>
            </w:r>
            <w:r w:rsidR="00BD3B50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450</w:t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Finland    </w:t>
            </w:r>
            <w:r w:rsidR="00AB5B65" w:rsidRPr="008E3AA3"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 w:rsidR="00AB5B65" w:rsidRPr="008E3AA3"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 w:rsidR="00AB5B65"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3DA01781" wp14:editId="41B27506">
                  <wp:simplePos x="0" y="0"/>
                  <wp:positionH relativeFrom="character">
                    <wp:posOffset>0</wp:posOffset>
                  </wp:positionH>
                  <wp:positionV relativeFrom="line">
                    <wp:posOffset>44502</wp:posOffset>
                  </wp:positionV>
                  <wp:extent cx="140148" cy="140232"/>
                  <wp:effectExtent l="0" t="0" r="0" b="0"/>
                  <wp:wrapNone/>
                  <wp:docPr id="100005" name="Picture 100005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Picture 100005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 </w:t>
            </w:r>
            <w:r w:rsidR="00435E73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+358-</w:t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442438778    </w:t>
            </w:r>
          </w:p>
          <w:p w14:paraId="2A5F5174" w14:textId="2C6DBC87" w:rsidR="00435E73" w:rsidRDefault="00451416" w:rsidP="005825E6">
            <w:pPr>
              <w:spacing w:line="320" w:lineRule="atLeast"/>
              <w:rPr>
                <w:rStyle w:val="Hyperlink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764033C1" wp14:editId="61891FDF">
                  <wp:simplePos x="0" y="0"/>
                  <wp:positionH relativeFrom="character">
                    <wp:posOffset>193675</wp:posOffset>
                  </wp:positionH>
                  <wp:positionV relativeFrom="line">
                    <wp:posOffset>43180</wp:posOffset>
                  </wp:positionV>
                  <wp:extent cx="127463" cy="127540"/>
                  <wp:effectExtent l="0" t="0" r="0" b="0"/>
                  <wp:wrapNone/>
                  <wp:docPr id="100007" name="Picture 100007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Picture 100007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3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B5B65" w:rsidRPr="008E3AA3"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 w:rsidR="00AB5B65" w:rsidRPr="008E3AA3"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 w:rsidR="00AB5B65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 </w:t>
            </w:r>
            <w:r w:rsidR="00435E73"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 w:rsidRPr="008E3AA3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 xml:space="preserve">    </w:t>
            </w:r>
            <w:hyperlink r:id="rId10" w:history="1">
              <w:r w:rsidRPr="00685F26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kshetrishantosh@gmail.com</w:t>
              </w:r>
            </w:hyperlink>
          </w:p>
          <w:p w14:paraId="13DF6E79" w14:textId="20B8AFD4" w:rsidR="002D5622" w:rsidRPr="00685F26" w:rsidRDefault="002D5622" w:rsidP="005825E6">
            <w:pPr>
              <w:spacing w:line="320" w:lineRule="atLeast"/>
              <w:rPr>
                <w:rStyle w:val="Hyperlink"/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1B1BC4EC" wp14:editId="290235AD">
                  <wp:extent cx="190104" cy="129438"/>
                  <wp:effectExtent l="0" t="0" r="635" b="4445"/>
                  <wp:docPr id="633798366" name="Picture 1" descr="World Wide Web Computer Icons Web page Scalable Graphics, world wide web,  emblem, text, logo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orld Wide Web Computer Icons Web page Scalable Graphics, world wide web,  emblem, text, logo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08943" cy="1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49D7">
              <w:rPr>
                <w:noProof/>
              </w:rPr>
              <w:t xml:space="preserve">    </w:t>
            </w:r>
            <w:hyperlink r:id="rId12" w:history="1">
              <w:r w:rsidR="00E449D7" w:rsidRPr="00E449D7">
                <w:rPr>
                  <w:rStyle w:val="Hyperlink"/>
                  <w:noProof/>
                </w:rPr>
                <w:t>https://shantosh123.github.io/kshetrishantosh_profile/</w:t>
              </w:r>
            </w:hyperlink>
          </w:p>
          <w:p w14:paraId="5F18788C" w14:textId="6DC7B80A" w:rsidR="008D227E" w:rsidRPr="00685F26" w:rsidRDefault="008D227E" w:rsidP="005825E6">
            <w:p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 w:rsidRPr="00685F26">
              <w:rPr>
                <w:noProof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7340BA23" wp14:editId="6D8FFFFC">
                  <wp:extent cx="190500" cy="133168"/>
                  <wp:effectExtent l="0" t="0" r="0" b="635"/>
                  <wp:docPr id="7223357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6" cy="14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5F26">
              <w:rPr>
                <w:noProof/>
              </w:rPr>
              <w:t xml:space="preserve">   </w:t>
            </w:r>
            <w:hyperlink r:id="rId14" w:history="1">
              <w:r w:rsidRPr="00685F26">
                <w:rPr>
                  <w:rStyle w:val="Hyperlink"/>
                  <w:noProof/>
                </w:rPr>
                <w:t>https://www.linkedin.com/in/shantosh-kshetri/</w:t>
              </w:r>
            </w:hyperlink>
          </w:p>
          <w:p w14:paraId="12FF738B" w14:textId="23CD52E1" w:rsidR="00C3501A" w:rsidRPr="00685F26" w:rsidRDefault="0047481D" w:rsidP="00FF16AD">
            <w:pPr>
              <w:spacing w:line="320" w:lineRule="atLeast"/>
              <w:jc w:val="both"/>
              <w:rPr>
                <w:rStyle w:val="div"/>
                <w:rFonts w:ascii="Arial" w:eastAsia="Arial" w:hAnsi="Arial" w:cs="Arial"/>
                <w:color w:val="231F20"/>
              </w:rPr>
            </w:pPr>
            <w:r w:rsidRPr="00685F26">
              <w:rPr>
                <w:rStyle w:val="div"/>
                <w:rFonts w:ascii="Arial" w:eastAsia="Arial" w:hAnsi="Arial" w:cs="Arial"/>
                <w:color w:val="231F20"/>
              </w:rPr>
              <w:t xml:space="preserve"> </w:t>
            </w:r>
          </w:p>
          <w:p w14:paraId="10A79892" w14:textId="2D2FEA60" w:rsidR="00C3501A" w:rsidRPr="00685F26" w:rsidRDefault="00C3501A" w:rsidP="00C3501A">
            <w:pPr>
              <w:spacing w:line="320" w:lineRule="atLeast"/>
              <w:rPr>
                <w:rStyle w:val="div"/>
                <w:rFonts w:ascii="Arial" w:eastAsia="Arial" w:hAnsi="Arial" w:cs="Arial"/>
                <w:color w:val="231F20"/>
                <w:sz w:val="22"/>
                <w:szCs w:val="22"/>
              </w:rPr>
            </w:pPr>
          </w:p>
        </w:tc>
      </w:tr>
    </w:tbl>
    <w:p w14:paraId="063E1F13" w14:textId="77777777" w:rsidR="00D40C3E" w:rsidRPr="00685F26" w:rsidRDefault="00D40C3E" w:rsidP="0019309C">
      <w:pPr>
        <w:jc w:val="both"/>
        <w:rPr>
          <w:rStyle w:val="div"/>
          <w:rFonts w:ascii="Arial" w:eastAsia="Arial" w:hAnsi="Arial" w:cs="Arial"/>
          <w:color w:val="231F20"/>
        </w:rPr>
      </w:pPr>
    </w:p>
    <w:p w14:paraId="66F4776B" w14:textId="436B486A" w:rsidR="000509C5" w:rsidRDefault="00AF38F0" w:rsidP="0019309C">
      <w:pPr>
        <w:jc w:val="both"/>
        <w:rPr>
          <w:rStyle w:val="div"/>
          <w:rFonts w:ascii="Arial" w:eastAsia="Arial" w:hAnsi="Arial" w:cs="Arial"/>
          <w:color w:val="231F20"/>
        </w:rPr>
      </w:pPr>
      <w:r>
        <w:rPr>
          <w:rStyle w:val="div"/>
          <w:rFonts w:ascii="Arial" w:eastAsia="Arial" w:hAnsi="Arial" w:cs="Arial"/>
          <w:color w:val="231F20"/>
        </w:rPr>
        <w:t>“Testing</w:t>
      </w:r>
      <w:r w:rsidR="000509C5">
        <w:rPr>
          <w:rStyle w:val="div"/>
          <w:rFonts w:ascii="Arial" w:eastAsia="Arial" w:hAnsi="Arial" w:cs="Arial"/>
          <w:color w:val="231F20"/>
        </w:rPr>
        <w:t xml:space="preserve"> is the process of evaluating a system or its components with the intent to find whether it satisfied the specified requirements or not” – </w:t>
      </w:r>
      <w:proofErr w:type="gramStart"/>
      <w:r w:rsidR="000509C5">
        <w:rPr>
          <w:rStyle w:val="div"/>
          <w:rFonts w:ascii="Arial" w:eastAsia="Arial" w:hAnsi="Arial" w:cs="Arial"/>
          <w:color w:val="231F20"/>
        </w:rPr>
        <w:t>Anonymous</w:t>
      </w:r>
      <w:proofErr w:type="gramEnd"/>
    </w:p>
    <w:p w14:paraId="10810071" w14:textId="77777777" w:rsidR="000509C5" w:rsidRDefault="000509C5" w:rsidP="0019309C">
      <w:pPr>
        <w:jc w:val="both"/>
        <w:rPr>
          <w:rStyle w:val="div"/>
          <w:rFonts w:ascii="Arial" w:eastAsia="Arial" w:hAnsi="Arial" w:cs="Arial"/>
          <w:color w:val="231F20"/>
        </w:rPr>
      </w:pPr>
    </w:p>
    <w:p w14:paraId="79EE086C" w14:textId="5DD868EB" w:rsidR="008A1343" w:rsidRDefault="000509C5" w:rsidP="0019309C">
      <w:pPr>
        <w:jc w:val="both"/>
        <w:rPr>
          <w:rStyle w:val="div"/>
          <w:rFonts w:ascii="Arial" w:eastAsia="Arial" w:hAnsi="Arial" w:cs="Arial"/>
          <w:color w:val="231F20"/>
        </w:rPr>
      </w:pPr>
      <w:r>
        <w:rPr>
          <w:rStyle w:val="div"/>
          <w:rFonts w:ascii="Arial" w:eastAsia="Arial" w:hAnsi="Arial" w:cs="Arial"/>
          <w:color w:val="231F20"/>
        </w:rPr>
        <w:t xml:space="preserve">A </w:t>
      </w:r>
      <w:r w:rsidR="0019309C" w:rsidRPr="0047481D">
        <w:rPr>
          <w:rStyle w:val="div"/>
          <w:rFonts w:ascii="Arial" w:eastAsia="Arial" w:hAnsi="Arial" w:cs="Arial"/>
          <w:color w:val="231F20"/>
        </w:rPr>
        <w:t xml:space="preserve">final-year student with a strong interest in software testing using the Robot Framework. I have extensive knowledge and experience in this field, having successfully completed various projects using Robot Framework and Python. I am a hardworking, detail-oriented, and punctual individual, always eager to learn and help others. My </w:t>
      </w:r>
      <w:r w:rsidR="00D158FF">
        <w:rPr>
          <w:rStyle w:val="div"/>
          <w:rFonts w:ascii="Arial" w:eastAsia="Arial" w:hAnsi="Arial" w:cs="Arial"/>
          <w:color w:val="231F20"/>
        </w:rPr>
        <w:t>goal</w:t>
      </w:r>
      <w:r w:rsidR="0019309C" w:rsidRPr="0047481D">
        <w:rPr>
          <w:rStyle w:val="div"/>
          <w:rFonts w:ascii="Arial" w:eastAsia="Arial" w:hAnsi="Arial" w:cs="Arial"/>
          <w:color w:val="231F20"/>
        </w:rPr>
        <w:t xml:space="preserve"> is to become a successful test engineer</w:t>
      </w:r>
      <w:r w:rsidR="0019309C">
        <w:rPr>
          <w:rStyle w:val="div"/>
          <w:rFonts w:ascii="Arial" w:eastAsia="Arial" w:hAnsi="Arial" w:cs="Arial"/>
          <w:color w:val="231F20"/>
        </w:rPr>
        <w:t>.</w:t>
      </w:r>
    </w:p>
    <w:p w14:paraId="081E9B02" w14:textId="77777777" w:rsidR="004C7D1C" w:rsidRDefault="004C7D1C" w:rsidP="0019309C">
      <w:pPr>
        <w:jc w:val="both"/>
        <w:rPr>
          <w:rStyle w:val="div"/>
          <w:rFonts w:ascii="Arial" w:eastAsia="Arial" w:hAnsi="Arial" w:cs="Arial"/>
          <w:color w:val="231F20"/>
        </w:rPr>
      </w:pPr>
    </w:p>
    <w:p w14:paraId="0576FEB2" w14:textId="77777777" w:rsidR="0019309C" w:rsidRDefault="0019309C" w:rsidP="0019309C">
      <w:pPr>
        <w:spacing w:line="320" w:lineRule="atLeast"/>
        <w:jc w:val="both"/>
        <w:rPr>
          <w:rStyle w:val="div"/>
          <w:rFonts w:ascii="Arial" w:eastAsia="Arial" w:hAnsi="Arial" w:cs="Arial"/>
          <w:color w:val="231F20"/>
        </w:rPr>
      </w:pPr>
      <w:r w:rsidRPr="0047481D">
        <w:rPr>
          <w:rStyle w:val="div"/>
          <w:rFonts w:ascii="Arial" w:eastAsia="Arial" w:hAnsi="Arial" w:cs="Arial"/>
          <w:b/>
          <w:bCs/>
          <w:color w:val="231F20"/>
          <w:u w:val="single"/>
        </w:rPr>
        <w:t>Keywords:</w:t>
      </w:r>
      <w:r w:rsidRPr="0047481D">
        <w:rPr>
          <w:rStyle w:val="div"/>
          <w:rFonts w:ascii="Arial" w:eastAsia="Arial" w:hAnsi="Arial" w:cs="Arial"/>
          <w:color w:val="231F20"/>
        </w:rPr>
        <w:t xml:space="preserve"> </w:t>
      </w:r>
      <w:r>
        <w:rPr>
          <w:rStyle w:val="div"/>
          <w:rFonts w:ascii="Arial" w:eastAsia="Arial" w:hAnsi="Arial" w:cs="Arial"/>
          <w:color w:val="231F20"/>
        </w:rPr>
        <w:t xml:space="preserve">Software testing, Manual testing, SDLC, STLC, Python, Robot Framework, Test Automation, Selenium, Test Planning, Test Cases, Agile Methodology, </w:t>
      </w:r>
      <w:r w:rsidRPr="00FF16AD">
        <w:rPr>
          <w:rStyle w:val="div"/>
          <w:rFonts w:ascii="Arial" w:eastAsia="Arial" w:hAnsi="Arial" w:cs="Arial"/>
          <w:color w:val="231F20"/>
        </w:rPr>
        <w:t>Software Quality Assurance</w:t>
      </w:r>
      <w:r>
        <w:rPr>
          <w:rStyle w:val="div"/>
          <w:rFonts w:ascii="Arial" w:eastAsia="Arial" w:hAnsi="Arial" w:cs="Arial"/>
          <w:color w:val="231F20"/>
        </w:rPr>
        <w:t xml:space="preserve">. </w:t>
      </w:r>
    </w:p>
    <w:p w14:paraId="6309B839" w14:textId="77777777" w:rsidR="00B80F34" w:rsidRDefault="00B80F34" w:rsidP="008A1343">
      <w:pPr>
        <w:ind w:left="4320" w:firstLine="720"/>
        <w:rPr>
          <w:b/>
          <w:bCs/>
          <w:color w:val="4472C4" w:themeColor="accent1"/>
          <w:sz w:val="28"/>
          <w:szCs w:val="28"/>
          <w:u w:val="single"/>
        </w:rPr>
      </w:pPr>
    </w:p>
    <w:p w14:paraId="3D44993B" w14:textId="7CA9016E" w:rsidR="008A1343" w:rsidRPr="008A1343" w:rsidRDefault="008A1343" w:rsidP="008A1343">
      <w:pPr>
        <w:ind w:left="4320" w:firstLine="720"/>
        <w:rPr>
          <w:b/>
          <w:bCs/>
          <w:color w:val="4472C4" w:themeColor="accent1"/>
          <w:sz w:val="28"/>
          <w:szCs w:val="28"/>
          <w:u w:val="single"/>
        </w:rPr>
      </w:pPr>
      <w:r w:rsidRPr="008A1343">
        <w:rPr>
          <w:b/>
          <w:bCs/>
          <w:color w:val="4472C4" w:themeColor="accent1"/>
          <w:sz w:val="28"/>
          <w:szCs w:val="28"/>
          <w:u w:val="single"/>
        </w:rPr>
        <w:t>SKILLS</w:t>
      </w:r>
    </w:p>
    <w:p w14:paraId="21A3DB38" w14:textId="75E59B43" w:rsidR="00EC59DE" w:rsidRPr="008A1343" w:rsidRDefault="00EC59DE" w:rsidP="008A1343">
      <w:pPr>
        <w:ind w:firstLine="720"/>
        <w:rPr>
          <w:b/>
          <w:bCs/>
        </w:rPr>
      </w:pPr>
      <w:r w:rsidRPr="008A1343">
        <w:rPr>
          <w:b/>
          <w:bCs/>
          <w:color w:val="4472C4" w:themeColor="accent1"/>
        </w:rPr>
        <w:t xml:space="preserve"> </w:t>
      </w:r>
      <w:r w:rsidRPr="008A1343">
        <w:rPr>
          <w:b/>
          <w:bCs/>
        </w:rPr>
        <w:t xml:space="preserve">  </w:t>
      </w:r>
    </w:p>
    <w:tbl>
      <w:tblPr>
        <w:tblStyle w:val="divdocumentdivPARAGRAPHNAME"/>
        <w:tblW w:w="5303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381"/>
        <w:gridCol w:w="6"/>
      </w:tblGrid>
      <w:tr w:rsidR="008A1343" w:rsidRPr="0047481D" w14:paraId="7412E1AB" w14:textId="77777777" w:rsidTr="008A1343">
        <w:trPr>
          <w:trHeight w:val="1993"/>
          <w:tblCellSpacing w:w="0" w:type="dxa"/>
        </w:trPr>
        <w:tc>
          <w:tcPr>
            <w:tcW w:w="484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ECD1A" w14:textId="77777777" w:rsidR="00B80F34" w:rsidRDefault="00B80F34" w:rsidP="005825E6">
            <w:pPr>
              <w:rPr>
                <w:noProof/>
              </w:rPr>
            </w:pPr>
          </w:p>
          <w:p w14:paraId="74300A6D" w14:textId="65C21A7B" w:rsidR="00EC59DE" w:rsidRDefault="00B67A4D" w:rsidP="005825E6">
            <w:pPr>
              <w:rPr>
                <w:rStyle w:val="monogram"/>
                <w:rFonts w:ascii="Arial" w:eastAsia="Arial" w:hAnsi="Arial" w:cs="Arial"/>
                <w:noProof/>
                <w:color w:val="231F2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574B9D" wp14:editId="797E26F4">
                  <wp:extent cx="7226935" cy="3914557"/>
                  <wp:effectExtent l="0" t="0" r="0" b="0"/>
                  <wp:docPr id="274620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2454" cy="3928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" w:type="pct"/>
            <w:tcMar>
              <w:top w:w="0" w:type="dxa"/>
              <w:left w:w="0" w:type="dxa"/>
              <w:bottom w:w="300" w:type="dxa"/>
              <w:right w:w="0" w:type="dxa"/>
            </w:tcMar>
          </w:tcPr>
          <w:p w14:paraId="720CE750" w14:textId="77777777" w:rsidR="00EC59DE" w:rsidRPr="00EC59DE" w:rsidRDefault="00EC59DE" w:rsidP="005825E6">
            <w:pPr>
              <w:pStyle w:val="divParagraph"/>
              <w:spacing w:line="880" w:lineRule="atLeast"/>
              <w:rPr>
                <w:rStyle w:val="span"/>
                <w:rFonts w:ascii="Arial" w:eastAsia="Arial" w:hAnsi="Arial" w:cs="Arial"/>
                <w:color w:val="0187DE"/>
              </w:rPr>
            </w:pPr>
          </w:p>
        </w:tc>
      </w:tr>
    </w:tbl>
    <w:p w14:paraId="51AA1C47" w14:textId="77777777" w:rsidR="00AB5B65" w:rsidRDefault="00AB5B65" w:rsidP="00AB5B65">
      <w:pPr>
        <w:rPr>
          <w:vanish/>
        </w:rPr>
      </w:pPr>
    </w:p>
    <w:p w14:paraId="060BA717" w14:textId="77777777" w:rsidR="00AB5B65" w:rsidRDefault="00AB5B65" w:rsidP="00AB5B65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AB5B65" w14:paraId="6AE57623" w14:textId="77777777" w:rsidTr="005825E6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82696C" w14:textId="792A6873" w:rsidR="008E3AA3" w:rsidRDefault="008E3AA3" w:rsidP="008E3AA3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  <w:t>Work History</w:t>
            </w:r>
          </w:p>
          <w:p w14:paraId="0815C1ED" w14:textId="3C197029" w:rsidR="00AB5B65" w:rsidRDefault="00AB5B65" w:rsidP="005825E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307F791C" w14:textId="77777777" w:rsidTr="00B80F34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BD46C9" w14:textId="5604C00C" w:rsidR="00AB5B65" w:rsidRDefault="00B80F34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7B541439" wp14:editId="692EF10F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effectExtent l="0" t="0" r="0" b="0"/>
                        <wp:wrapNone/>
                        <wp:docPr id="100009" name="Picture 100009" descr="Background pattern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Picture 100009" descr="Background pattern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5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7251"/>
                  </w:tblGrid>
                  <w:tr w:rsidR="008E3AA3" w14:paraId="771CF106" w14:textId="77777777" w:rsidTr="008E3AA3">
                    <w:trPr>
                      <w:trHeight w:val="881"/>
                    </w:trPr>
                    <w:tc>
                      <w:tcPr>
                        <w:tcW w:w="7251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48D5F589" w14:textId="67CD470B" w:rsidR="008E3AA3" w:rsidRDefault="00D9464E" w:rsidP="008E3AA3">
                        <w:pPr>
                          <w:pStyle w:val="singlecolumnspanpaddedlinenth-child1"/>
                          <w:tabs>
                            <w:tab w:val="right" w:pos="7526"/>
                          </w:tabs>
                          <w:spacing w:line="320" w:lineRule="atLeast"/>
                          <w:rPr>
                            <w:rStyle w:val="jobtitle"/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Style w:val="jobtitle"/>
                            <w:rFonts w:ascii="Arial" w:eastAsia="Arial" w:hAnsi="Arial" w:cs="Arial"/>
                            <w:sz w:val="22"/>
                            <w:szCs w:val="22"/>
                          </w:rPr>
                          <w:t>SOFTWARE DEVELOPER</w:t>
                        </w:r>
                        <w:r w:rsidR="008E3AA3">
                          <w:rPr>
                            <w:rStyle w:val="jobtitle"/>
                            <w:rFonts w:ascii="Arial" w:eastAsia="Arial" w:hAnsi="Arial" w:cs="Arial"/>
                            <w:sz w:val="22"/>
                            <w:szCs w:val="22"/>
                          </w:rPr>
                          <w:t xml:space="preserve"> (</w:t>
                        </w:r>
                        <w:proofErr w:type="gramStart"/>
                        <w:r w:rsidR="008E3AA3">
                          <w:rPr>
                            <w:rStyle w:val="jobtitle"/>
                            <w:rFonts w:ascii="Arial" w:eastAsia="Arial" w:hAnsi="Arial" w:cs="Arial"/>
                            <w:sz w:val="22"/>
                            <w:szCs w:val="22"/>
                          </w:rPr>
                          <w:t xml:space="preserve">INTERNSHIP)   </w:t>
                        </w:r>
                        <w:proofErr w:type="gramEnd"/>
                        <w:r w:rsidR="008E3AA3">
                          <w:rPr>
                            <w:rStyle w:val="jobtitle"/>
                            <w:rFonts w:ascii="Arial" w:eastAsia="Arial" w:hAnsi="Arial" w:cs="Arial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Style w:val="jobtitle"/>
                            <w:rFonts w:ascii="Arial" w:eastAsia="Arial" w:hAnsi="Arial" w:cs="Arial"/>
                            <w:sz w:val="22"/>
                            <w:szCs w:val="22"/>
                          </w:rPr>
                          <w:t xml:space="preserve">       </w:t>
                        </w:r>
                        <w:r w:rsidR="008E3AA3">
                          <w:rPr>
                            <w:rStyle w:val="jobdates"/>
                            <w:rFonts w:ascii="Arial" w:eastAsia="Arial" w:hAnsi="Arial" w:cs="Arial"/>
                            <w:i/>
                            <w:iCs/>
                            <w:color w:val="231F20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Style w:val="jobdates"/>
                            <w:rFonts w:ascii="Arial" w:eastAsia="Arial" w:hAnsi="Arial" w:cs="Arial"/>
                            <w:i/>
                            <w:iCs/>
                            <w:color w:val="231F20"/>
                            <w:sz w:val="22"/>
                            <w:szCs w:val="22"/>
                          </w:rPr>
                          <w:t>4</w:t>
                        </w:r>
                        <w:r w:rsidR="008E3AA3">
                          <w:rPr>
                            <w:rStyle w:val="jobdates"/>
                            <w:rFonts w:ascii="Arial" w:eastAsia="Arial" w:hAnsi="Arial" w:cs="Arial"/>
                            <w:i/>
                            <w:iCs/>
                            <w:color w:val="231F20"/>
                            <w:sz w:val="22"/>
                            <w:szCs w:val="22"/>
                          </w:rPr>
                          <w:t>/202</w:t>
                        </w:r>
                        <w:r>
                          <w:rPr>
                            <w:rStyle w:val="jobdates"/>
                            <w:rFonts w:ascii="Arial" w:eastAsia="Arial" w:hAnsi="Arial" w:cs="Arial"/>
                            <w:i/>
                            <w:iCs/>
                            <w:color w:val="231F20"/>
                            <w:sz w:val="22"/>
                            <w:szCs w:val="22"/>
                          </w:rPr>
                          <w:t>3</w:t>
                        </w:r>
                        <w:r w:rsidR="008E3AA3">
                          <w:rPr>
                            <w:rStyle w:val="span"/>
                            <w:rFonts w:ascii="Arial" w:eastAsia="Arial" w:hAnsi="Arial" w:cs="Arial"/>
                            <w:i/>
                            <w:iCs/>
                            <w:color w:val="231F20"/>
                            <w:sz w:val="22"/>
                            <w:szCs w:val="22"/>
                          </w:rPr>
                          <w:t xml:space="preserve"> to </w:t>
                        </w:r>
                        <w:r>
                          <w:rPr>
                            <w:rStyle w:val="jobdates"/>
                            <w:rFonts w:ascii="Arial" w:eastAsia="Arial" w:hAnsi="Arial" w:cs="Arial"/>
                            <w:i/>
                            <w:iCs/>
                            <w:color w:val="231F20"/>
                            <w:sz w:val="22"/>
                            <w:szCs w:val="22"/>
                          </w:rPr>
                          <w:t>07</w:t>
                        </w:r>
                        <w:r w:rsidR="008E3AA3">
                          <w:rPr>
                            <w:rStyle w:val="jobdates"/>
                            <w:rFonts w:ascii="Arial" w:eastAsia="Arial" w:hAnsi="Arial" w:cs="Arial"/>
                            <w:i/>
                            <w:iCs/>
                            <w:color w:val="231F20"/>
                            <w:sz w:val="22"/>
                            <w:szCs w:val="22"/>
                          </w:rPr>
                          <w:t>/202</w:t>
                        </w:r>
                        <w:r>
                          <w:rPr>
                            <w:rStyle w:val="jobdates"/>
                            <w:rFonts w:ascii="Arial" w:eastAsia="Arial" w:hAnsi="Arial" w:cs="Arial"/>
                            <w:i/>
                            <w:iCs/>
                            <w:color w:val="231F20"/>
                            <w:sz w:val="22"/>
                            <w:szCs w:val="22"/>
                          </w:rPr>
                          <w:t>3</w:t>
                        </w:r>
                      </w:p>
                      <w:p w14:paraId="53395C2A" w14:textId="49C487C8" w:rsidR="008E3AA3" w:rsidRDefault="00D9464E" w:rsidP="008E3AA3">
                        <w:pPr>
                          <w:pStyle w:val="spanpaddedline"/>
                          <w:spacing w:line="320" w:lineRule="atLeast"/>
                          <w:rPr>
                            <w:rStyle w:val="spa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Style w:val="spa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Häme</w:t>
                        </w:r>
                        <w:proofErr w:type="spellEnd"/>
                        <w:r>
                          <w:rPr>
                            <w:rStyle w:val="spa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 xml:space="preserve"> University of Applied Sciences</w:t>
                        </w:r>
                        <w:r w:rsidR="008E3AA3">
                          <w:rPr>
                            <w:rStyle w:val="spa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 xml:space="preserve"> | </w:t>
                        </w:r>
                        <w:proofErr w:type="spellStart"/>
                        <w:r>
                          <w:rPr>
                            <w:rStyle w:val="spa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Hämeenlinna</w:t>
                        </w:r>
                        <w:proofErr w:type="spellEnd"/>
                        <w:r w:rsidR="008E3AA3">
                          <w:rPr>
                            <w:rStyle w:val="spa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Finland</w:t>
                        </w:r>
                      </w:p>
                      <w:p w14:paraId="1E6C92C3" w14:textId="2713BE6B" w:rsidR="008E3AA3" w:rsidRDefault="008E3AA3" w:rsidP="008E3AA3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Us</w:t>
                        </w:r>
                        <w:r w:rsidR="00204F9C"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 w:rsidR="00D9464E"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teams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for task management</w:t>
                        </w:r>
                        <w:r w:rsidR="00D9464E"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and necessary meetings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.</w:t>
                        </w:r>
                      </w:p>
                      <w:p w14:paraId="46471736" w14:textId="77777777" w:rsidR="008E3AA3" w:rsidRDefault="008E3AA3" w:rsidP="008E3AA3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lastRenderedPageBreak/>
                          <w:t xml:space="preserve">Use GitHub and Git for task collaboration. </w:t>
                        </w:r>
                      </w:p>
                      <w:p w14:paraId="30523A53" w14:textId="49F0DB0B" w:rsidR="008E3AA3" w:rsidRDefault="00884DEF" w:rsidP="008E3AA3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Working on developing a WordPress plugin.</w:t>
                        </w:r>
                      </w:p>
                      <w:p w14:paraId="5BD690BF" w14:textId="447B7697" w:rsidR="00884DEF" w:rsidRDefault="00884DEF" w:rsidP="008E3AA3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Research testing a plugin.</w:t>
                        </w:r>
                      </w:p>
                      <w:p w14:paraId="32B299A0" w14:textId="0AE19456" w:rsidR="00884DEF" w:rsidRDefault="00884DEF" w:rsidP="008E3AA3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Unit, integration, and E2E testing together with utilizing Robot Framework</w:t>
                        </w:r>
                      </w:p>
                      <w:p w14:paraId="7EA5CD3D" w14:textId="42DF4215" w:rsidR="00884DEF" w:rsidRDefault="00884DEF" w:rsidP="008E3AA3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Final UI </w:t>
                        </w:r>
                        <w:r w:rsidR="008E3AA3"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testing using Robot framework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and Python. </w:t>
                        </w:r>
                      </w:p>
                      <w:p w14:paraId="6D7C9E2E" w14:textId="1784EDFE" w:rsidR="009B7438" w:rsidRDefault="00884DEF" w:rsidP="00B85F96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 w:rsidRPr="00B85F96"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API testing using Postman.</w:t>
                        </w:r>
                      </w:p>
                    </w:tc>
                  </w:tr>
                </w:tbl>
                <w:p w14:paraId="2C5769B8" w14:textId="77777777" w:rsidR="00AB5B65" w:rsidRDefault="00AB5B65" w:rsidP="005825E6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  <w:tr w:rsidR="00B80F34" w14:paraId="2D5FB239" w14:textId="77777777" w:rsidTr="00B80F34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F582BF" w14:textId="36F0BB53" w:rsidR="00B80F34" w:rsidRDefault="00B85F96" w:rsidP="00B80F34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lastRenderedPageBreak/>
                    <w:drawing>
                      <wp:anchor distT="0" distB="0" distL="114300" distR="114300" simplePos="0" relativeHeight="251683840" behindDoc="0" locked="0" layoutInCell="1" allowOverlap="1" wp14:anchorId="5FA70BDB" wp14:editId="6AE5EADC">
                        <wp:simplePos x="0" y="0"/>
                        <wp:positionH relativeFrom="column">
                          <wp:posOffset>-73660</wp:posOffset>
                        </wp:positionH>
                        <wp:positionV relativeFrom="paragraph">
                          <wp:posOffset>73025</wp:posOffset>
                        </wp:positionV>
                        <wp:extent cx="139700" cy="139700"/>
                        <wp:effectExtent l="0" t="0" r="0" b="0"/>
                        <wp:wrapNone/>
                        <wp:docPr id="1427874629" name="Picture 1427874629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Picture 100011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55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7251"/>
                  </w:tblGrid>
                  <w:tr w:rsidR="00B80F34" w14:paraId="68BD5075" w14:textId="77777777" w:rsidTr="00052A79">
                    <w:trPr>
                      <w:trHeight w:val="881"/>
                    </w:trPr>
                    <w:tc>
                      <w:tcPr>
                        <w:tcW w:w="7251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4CA589CA" w14:textId="77777777" w:rsidR="00B80F34" w:rsidRDefault="00B80F34" w:rsidP="00B80F34">
                        <w:pPr>
                          <w:pStyle w:val="singlecolumnspanpaddedlinenth-child1"/>
                          <w:tabs>
                            <w:tab w:val="right" w:pos="7526"/>
                          </w:tabs>
                          <w:spacing w:line="320" w:lineRule="atLeast"/>
                          <w:rPr>
                            <w:rStyle w:val="jobtitle"/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Style w:val="jobtitle"/>
                            <w:rFonts w:ascii="Arial" w:eastAsia="Arial" w:hAnsi="Arial" w:cs="Arial"/>
                            <w:sz w:val="22"/>
                            <w:szCs w:val="22"/>
                          </w:rPr>
                          <w:t>Front-end web DEVELOPER (</w:t>
                        </w:r>
                        <w:proofErr w:type="gramStart"/>
                        <w:r>
                          <w:rPr>
                            <w:rStyle w:val="jobtitle"/>
                            <w:rFonts w:ascii="Arial" w:eastAsia="Arial" w:hAnsi="Arial" w:cs="Arial"/>
                            <w:sz w:val="22"/>
                            <w:szCs w:val="22"/>
                          </w:rPr>
                          <w:t xml:space="preserve">INTERNSHIP)   </w:t>
                        </w:r>
                        <w:proofErr w:type="gramEnd"/>
                        <w:r>
                          <w:rPr>
                            <w:rStyle w:val="jobtitle"/>
                            <w:rFonts w:ascii="Arial" w:eastAsia="Arial" w:hAnsi="Arial" w:cs="Arial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Style w:val="jobdates"/>
                            <w:rFonts w:ascii="Arial" w:eastAsia="Arial" w:hAnsi="Arial" w:cs="Arial"/>
                            <w:i/>
                            <w:iCs/>
                            <w:color w:val="231F20"/>
                            <w:sz w:val="22"/>
                            <w:szCs w:val="22"/>
                          </w:rPr>
                          <w:t>08/2022</w:t>
                        </w:r>
                        <w:r>
                          <w:rPr>
                            <w:rStyle w:val="span"/>
                            <w:rFonts w:ascii="Arial" w:eastAsia="Arial" w:hAnsi="Arial" w:cs="Arial"/>
                            <w:i/>
                            <w:iCs/>
                            <w:color w:val="231F20"/>
                            <w:sz w:val="22"/>
                            <w:szCs w:val="22"/>
                          </w:rPr>
                          <w:t xml:space="preserve"> to </w:t>
                        </w:r>
                        <w:r>
                          <w:rPr>
                            <w:rStyle w:val="jobdates"/>
                            <w:rFonts w:ascii="Arial" w:eastAsia="Arial" w:hAnsi="Arial" w:cs="Arial"/>
                            <w:i/>
                            <w:iCs/>
                            <w:color w:val="231F20"/>
                            <w:sz w:val="22"/>
                            <w:szCs w:val="22"/>
                          </w:rPr>
                          <w:t>11/2022</w:t>
                        </w:r>
                      </w:p>
                      <w:p w14:paraId="05A3F143" w14:textId="77777777" w:rsidR="00B80F34" w:rsidRDefault="00B80F34" w:rsidP="00B80F34">
                        <w:pPr>
                          <w:pStyle w:val="spanpaddedline"/>
                          <w:spacing w:line="320" w:lineRule="atLeast"/>
                          <w:rPr>
                            <w:rStyle w:val="spa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Virtually Testing Foundation | Los Angeles, California USA</w:t>
                        </w:r>
                      </w:p>
                      <w:p w14:paraId="7D6B59DF" w14:textId="77777777" w:rsidR="00B80F34" w:rsidRDefault="00B80F34" w:rsidP="00B80F34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Attend daily and weekly meetings with the manager and colleague using Slack.</w:t>
                        </w:r>
                      </w:p>
                      <w:p w14:paraId="1A63CB9B" w14:textId="77777777" w:rsidR="00B80F34" w:rsidRDefault="00B80F34" w:rsidP="00B80F34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Use Asana for task management.</w:t>
                        </w:r>
                      </w:p>
                      <w:p w14:paraId="0186BC13" w14:textId="77777777" w:rsidR="00B80F34" w:rsidRDefault="00B80F34" w:rsidP="00B80F34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Use GitHub and Git for task collaboration. </w:t>
                        </w:r>
                      </w:p>
                      <w:p w14:paraId="28E9D250" w14:textId="77777777" w:rsidR="00B80F34" w:rsidRDefault="00B80F34" w:rsidP="00B80F34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Develop user interface according to customer desire using different programming languages.</w:t>
                        </w:r>
                      </w:p>
                      <w:p w14:paraId="2D35FD63" w14:textId="77777777" w:rsidR="00B80F34" w:rsidRDefault="00B80F34" w:rsidP="00B80F34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Finalized the task within the due date.</w:t>
                        </w:r>
                      </w:p>
                      <w:p w14:paraId="0B469865" w14:textId="77777777" w:rsidR="00B80F34" w:rsidRDefault="00B80F34" w:rsidP="00B80F34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Using When I work for record and track the working time schedule. </w:t>
                        </w:r>
                      </w:p>
                      <w:p w14:paraId="7D956E81" w14:textId="490D0ADF" w:rsidR="00B80F34" w:rsidRDefault="00B80F34" w:rsidP="00B85F96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 w:rsidRPr="00B85F96">
                          <w:rPr>
                            <w:rStyle w:val="spa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Web testing using Robot framework. </w:t>
                        </w:r>
                      </w:p>
                    </w:tc>
                  </w:tr>
                </w:tbl>
                <w:p w14:paraId="41C4939C" w14:textId="77777777" w:rsidR="00B80F34" w:rsidRDefault="00B80F34" w:rsidP="00B80F34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2555E2AB" w14:textId="77777777" w:rsidR="00AB5B65" w:rsidRDefault="00AB5B65" w:rsidP="005825E6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7FF20982" w14:textId="1036BD77" w:rsidR="00AB5B65" w:rsidRDefault="00AB5B65" w:rsidP="00AB5B65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AB5B65" w14:paraId="7184726A" w14:textId="77777777" w:rsidTr="005825E6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896B2" w14:textId="16B238FE" w:rsidR="00AB5B65" w:rsidRDefault="00AB5B65" w:rsidP="008E3AA3">
            <w:pPr>
              <w:pStyle w:val="divdocumentsectiontwocolsectiondivheadingdivsectiontitle"/>
              <w:spacing w:line="340" w:lineRule="atLeast"/>
              <w:ind w:right="300"/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</w:pPr>
          </w:p>
          <w:p w14:paraId="264BE728" w14:textId="77777777" w:rsidR="006638A1" w:rsidRDefault="006638A1" w:rsidP="005825E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</w:pPr>
          </w:p>
          <w:p w14:paraId="0363B68B" w14:textId="38AA01C9" w:rsidR="006638A1" w:rsidRDefault="006638A1" w:rsidP="005825E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785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79"/>
            </w:tblGrid>
            <w:tr w:rsidR="00AB5B65" w14:paraId="08CCCEF1" w14:textId="77777777" w:rsidTr="00B85F96">
              <w:trPr>
                <w:trHeight w:val="1978"/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5E9EC8" w14:textId="5083608F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  <w:tc>
                <w:tcPr>
                  <w:tcW w:w="7579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FFE1F8A" w14:textId="7AD3CFCA" w:rsidR="00AB5B65" w:rsidRDefault="0047481D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72576" behindDoc="0" locked="0" layoutInCell="1" allowOverlap="1" wp14:anchorId="42DF595B" wp14:editId="16ADBCCE">
                        <wp:simplePos x="0" y="0"/>
                        <wp:positionH relativeFrom="column">
                          <wp:posOffset>-251460</wp:posOffset>
                        </wp:positionH>
                        <wp:positionV relativeFrom="paragraph">
                          <wp:posOffset>87630</wp:posOffset>
                        </wp:positionV>
                        <wp:extent cx="139700" cy="139700"/>
                        <wp:effectExtent l="0" t="0" r="0" b="0"/>
                        <wp:wrapNone/>
                        <wp:docPr id="2" name="Picture 2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Picture 100011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AB5B65"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Logistics Worker</w:t>
                  </w:r>
                  <w:r w:rsidR="00AB5B65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AB5B65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 w:rsidR="00AB5B6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08/2017</w:t>
                  </w:r>
                  <w:r w:rsidR="00AB5B65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AB5B6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12/2020</w:t>
                  </w:r>
                  <w:r w:rsidR="00AB5B65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30CFCE0" w14:textId="77777777" w:rsidR="00AB5B65" w:rsidRDefault="00AB5B65" w:rsidP="005825E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Lidl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suomi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ky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Hämeenlinna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FI</w:t>
                  </w:r>
                </w:p>
                <w:p w14:paraId="344DEE13" w14:textId="77777777" w:rsidR="00AB5B65" w:rsidRDefault="00AB5B65" w:rsidP="005825E6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Performed duties in accordance with applicable standards, policies, and regulatory guidelines to promote a safe working environment.</w:t>
                  </w:r>
                </w:p>
                <w:p w14:paraId="2CB31A6E" w14:textId="77777777" w:rsidR="00AB5B65" w:rsidRDefault="00AB5B65" w:rsidP="005825E6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Worked flexible hours, night, weekend, and holiday shifts.</w:t>
                  </w:r>
                </w:p>
                <w:p w14:paraId="6E09CB65" w14:textId="06517882" w:rsidR="00B85F96" w:rsidRPr="00B85F96" w:rsidRDefault="00AB5B65" w:rsidP="00B85F96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Get an order via the system and </w:t>
                  </w:r>
                  <w:r w:rsidR="00792401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deliver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it to the right store’s lane number.</w:t>
                  </w:r>
                </w:p>
              </w:tc>
            </w:tr>
            <w:tr w:rsidR="00F2111D" w14:paraId="12F7ACFA" w14:textId="77777777" w:rsidTr="00B85F96">
              <w:trPr>
                <w:trHeight w:val="275"/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</w:tcPr>
                <w:p w14:paraId="17D76CC4" w14:textId="77777777" w:rsidR="00F2111D" w:rsidRDefault="00F2111D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</w:pPr>
                </w:p>
              </w:tc>
              <w:tc>
                <w:tcPr>
                  <w:tcW w:w="7579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E746947" w14:textId="77777777" w:rsidR="00F2111D" w:rsidRDefault="00F2111D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42BA0BC" w14:textId="77777777" w:rsidR="00AB5B65" w:rsidRDefault="00AB5B65" w:rsidP="005825E6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785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7556"/>
            </w:tblGrid>
            <w:tr w:rsidR="00AB5B65" w14:paraId="339FFAF5" w14:textId="77777777" w:rsidTr="009B7438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C21415" w14:textId="6D133D5B" w:rsidR="00AB5B65" w:rsidRDefault="00817CE3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80768" behindDoc="0" locked="0" layoutInCell="1" allowOverlap="1" wp14:anchorId="17178D18" wp14:editId="4B84DB8C">
                        <wp:simplePos x="0" y="0"/>
                        <wp:positionH relativeFrom="column">
                          <wp:posOffset>-58420</wp:posOffset>
                        </wp:positionH>
                        <wp:positionV relativeFrom="paragraph">
                          <wp:posOffset>1891665</wp:posOffset>
                        </wp:positionV>
                        <wp:extent cx="139700" cy="139700"/>
                        <wp:effectExtent l="0" t="0" r="0" b="0"/>
                        <wp:wrapNone/>
                        <wp:docPr id="1078074432" name="Picture 1078074432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Picture 100013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B5B65"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1DCE6DEB" wp14:editId="779D1094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3" name="Picture 100013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Picture 100013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56" w:type="dxa"/>
                  <w:shd w:val="clear" w:color="auto" w:fill="auto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8891D8F" w14:textId="62CE21C3" w:rsidR="00AB5B65" w:rsidRDefault="00511380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CLEANER (</w:t>
                  </w: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  <w:lang w:val="en-GB"/>
                    </w:rPr>
                    <w:t>SPECIAL cleaning Team)</w:t>
                  </w:r>
                  <w:r w:rsidR="00AB5B65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eastAsia="Arial"/>
                    </w:rPr>
                    <w:t>09/2016</w:t>
                  </w:r>
                  <w:r w:rsidR="00AB5B65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AB5B6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08/2017</w:t>
                  </w:r>
                  <w:r w:rsidR="00AB5B65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F3FA5B4" w14:textId="77FAA95C" w:rsidR="00AB5B65" w:rsidRDefault="00511380" w:rsidP="005825E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Professional Cleaning Service PCS Ab oy</w:t>
                  </w:r>
                  <w:r w:rsidR="00AB5B6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PIETARSAARI, FI</w:t>
                  </w:r>
                </w:p>
                <w:p w14:paraId="27C4D16B" w14:textId="52B5777E" w:rsidR="00AB5B65" w:rsidRDefault="00FF482E" w:rsidP="005825E6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Mainly working on cleaning chemicals and testing them on the floor and equipment</w:t>
                  </w:r>
                  <w:r w:rsidR="00AB5B6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  <w:p w14:paraId="704B0358" w14:textId="3CDC60D0" w:rsidR="00FF482E" w:rsidRDefault="00FF482E" w:rsidP="005825E6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Testing the floor scrubber. </w:t>
                  </w:r>
                </w:p>
                <w:p w14:paraId="5F3E25A2" w14:textId="7B171B53" w:rsidR="00FF482E" w:rsidRDefault="00FF482E" w:rsidP="005825E6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Train the new colleague. </w:t>
                  </w:r>
                </w:p>
                <w:p w14:paraId="14A38572" w14:textId="4AD38A94" w:rsidR="00FF482E" w:rsidRDefault="00FF482E" w:rsidP="005825E6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Cleaning and waxing the floor and new surfaces. </w:t>
                  </w:r>
                </w:p>
                <w:p w14:paraId="0338E4D7" w14:textId="10907C29" w:rsidR="00AB5B65" w:rsidRDefault="00FF482E" w:rsidP="005825E6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Coordinate with management teams and </w:t>
                  </w:r>
                  <w:r w:rsidR="00817CE3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colleagues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. </w:t>
                  </w:r>
                </w:p>
                <w:p w14:paraId="2F78FC10" w14:textId="77777777" w:rsidR="00511380" w:rsidRDefault="00511380" w:rsidP="00511380">
                  <w:pPr>
                    <w:pStyle w:val="divdocumentulli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06B330D2" w14:textId="15731F00" w:rsidR="00817CE3" w:rsidRDefault="00817CE3" w:rsidP="00817CE3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Floor and worksite cleaner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eastAsia="Arial"/>
                    </w:rPr>
                    <w:t>06/2015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09/2016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23648E21" w14:textId="0E1E3E81" w:rsidR="00817CE3" w:rsidRPr="00181AE1" w:rsidRDefault="00817CE3" w:rsidP="00817CE3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lang w:val="fi-FI"/>
                    </w:rPr>
                  </w:pPr>
                  <w:r w:rsidRPr="00181AE1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lang w:val="fi-FI"/>
                    </w:rPr>
                    <w:t>Harjut Oy Kauppiaankatu | PIETARSAARI, FI</w:t>
                  </w:r>
                </w:p>
                <w:p w14:paraId="2F9DFC38" w14:textId="7E3A96D7" w:rsidR="00181AE1" w:rsidRDefault="00181AE1" w:rsidP="00817CE3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Cleaning, dusting, mopping, stripping, and waxing the office areas. </w:t>
                  </w:r>
                </w:p>
                <w:p w14:paraId="20F8A520" w14:textId="27D864EF" w:rsidR="00181AE1" w:rsidRDefault="00181AE1" w:rsidP="00817CE3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Cleaning, dusting, mopping, stripping, and waxing Restaurant, and kitchen areas. </w:t>
                  </w:r>
                </w:p>
                <w:p w14:paraId="63AD5769" w14:textId="2F321A0F" w:rsidR="00817CE3" w:rsidRDefault="00181AE1" w:rsidP="00817CE3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Order the necessary cleaning items. </w:t>
                  </w:r>
                </w:p>
                <w:p w14:paraId="1A407C31" w14:textId="434F15E0" w:rsidR="00181AE1" w:rsidRDefault="00181AE1" w:rsidP="00817CE3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Cleaning the different kinds of backing machines, surfaces, and others. </w:t>
                  </w:r>
                </w:p>
                <w:p w14:paraId="57426B9C" w14:textId="620486AE" w:rsidR="00511380" w:rsidRDefault="00511380" w:rsidP="00511380">
                  <w:pPr>
                    <w:pStyle w:val="divdocumentulli"/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78720" behindDoc="0" locked="0" layoutInCell="1" allowOverlap="1" wp14:anchorId="59D30438" wp14:editId="35E76DAA">
                        <wp:simplePos x="0" y="0"/>
                        <wp:positionH relativeFrom="column">
                          <wp:posOffset>-266065</wp:posOffset>
                        </wp:positionH>
                        <wp:positionV relativeFrom="paragraph">
                          <wp:posOffset>266700</wp:posOffset>
                        </wp:positionV>
                        <wp:extent cx="139700" cy="139700"/>
                        <wp:effectExtent l="0" t="0" r="0" b="0"/>
                        <wp:wrapNone/>
                        <wp:docPr id="730102873" name="Picture 730102873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Picture 100013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2FABCD24" w14:textId="0C72F422" w:rsidR="00511380" w:rsidRDefault="00511380" w:rsidP="00511380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Bar Team Member</w:t>
                  </w:r>
                  <w:r w:rsidR="00493387"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 xml:space="preserve"> (</w:t>
                  </w:r>
                  <w:r w:rsidR="007249ED"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Part-Time</w:t>
                  </w:r>
                  <w:r w:rsidR="00493387"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 xml:space="preserve">)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02/2014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08/2017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6CE997EC" w14:textId="0DD460DB" w:rsidR="00511380" w:rsidRDefault="00511380" w:rsidP="0051138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lastRenderedPageBreak/>
                    <w:t xml:space="preserve">Comfort </w:t>
                  </w:r>
                  <w:r w:rsidR="007C2271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Family Hotel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oy | PIETARSAARI, FI</w:t>
                  </w:r>
                </w:p>
                <w:p w14:paraId="58761B44" w14:textId="77777777" w:rsidR="00511380" w:rsidRDefault="00511380" w:rsidP="0051138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Kept bar presentable and well-stocked to meet customer needs.</w:t>
                  </w:r>
                </w:p>
                <w:p w14:paraId="4600D426" w14:textId="77777777" w:rsidR="00511380" w:rsidRDefault="00511380" w:rsidP="0051138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Organized bar inventory and storage procedures to keep stock within optimal levels and meet expected customer demands.</w:t>
                  </w:r>
                </w:p>
                <w:p w14:paraId="44A2C658" w14:textId="2A9A79A1" w:rsidR="003E51F0" w:rsidRDefault="003E51F0" w:rsidP="003E51F0">
                  <w:pPr>
                    <w:pStyle w:val="divdocumentulli"/>
                    <w:spacing w:line="320" w:lineRule="atLeast"/>
                    <w:ind w:left="520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1B6B4C71" w14:textId="77777777" w:rsidR="00AB5B65" w:rsidRDefault="00AB5B65" w:rsidP="005825E6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26A4E6AF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6050CE" w14:textId="77777777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38767229" wp14:editId="3306633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5" name="Picture 100015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Picture 100015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008F329" w14:textId="53CB69F4" w:rsidR="00AB5B65" w:rsidRDefault="00AB5B65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Accounts Manager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</w:t>
                  </w:r>
                  <w:r w:rsidR="006246F4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/201</w:t>
                  </w:r>
                  <w:r w:rsidR="006246F4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6246F4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06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/201</w:t>
                  </w:r>
                  <w:r w:rsidR="00E75F8A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3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02653D58" w14:textId="77777777" w:rsidR="00AB5B65" w:rsidRDefault="00AB5B65" w:rsidP="005825E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Yeti traders | Bhaktapur, Nepal</w:t>
                  </w:r>
                </w:p>
                <w:p w14:paraId="00EF1D75" w14:textId="27946B7B" w:rsidR="00AB5B65" w:rsidRDefault="00AB5B65" w:rsidP="005825E6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Collaborated with </w:t>
                  </w:r>
                  <w:r w:rsidR="007C2271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the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purchasing department to reconcile vendor invoices and facilitate payments.</w:t>
                  </w:r>
                </w:p>
                <w:p w14:paraId="7049C5BB" w14:textId="77777777" w:rsidR="00AB5B65" w:rsidRDefault="00AB5B65" w:rsidP="005825E6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Prepared monthly reports for payment and account reconciliations and financial statements.</w:t>
                  </w:r>
                </w:p>
                <w:p w14:paraId="5933788F" w14:textId="77777777" w:rsidR="00AB5B65" w:rsidRDefault="00AB5B65" w:rsidP="005825E6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Managed payroll operations for a team of 20 employees.</w:t>
                  </w:r>
                </w:p>
              </w:tc>
            </w:tr>
          </w:tbl>
          <w:p w14:paraId="1F328E29" w14:textId="77777777" w:rsidR="00AB5B65" w:rsidRDefault="00AB5B65" w:rsidP="005825E6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01263D34" w14:textId="77777777" w:rsidR="00AB5B65" w:rsidRDefault="00AB5B65" w:rsidP="00AB5B65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AB5B65" w14:paraId="4B123FA3" w14:textId="77777777" w:rsidTr="005825E6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06AE90" w14:textId="4FBE095E" w:rsidR="00AB5B65" w:rsidRDefault="00AB5B65" w:rsidP="005825E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  <w:t>Education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7DEBAD3B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638669" w14:textId="2E856D47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7456" behindDoc="0" locked="0" layoutInCell="1" allowOverlap="1" wp14:anchorId="17180F8B" wp14:editId="16F8B56D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7" name="Picture 100017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Picture 100017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F281CAF" w14:textId="0FB8D827" w:rsidR="00AB5B65" w:rsidRDefault="00AB5B65" w:rsidP="005825E6">
                  <w:pPr>
                    <w:pStyle w:val="singlecolumnspanpaddedlinenth-child1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Bachelor </w:t>
                  </w:r>
                  <w:r w:rsidR="00734A3A"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of Business Administration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Computer </w:t>
                  </w:r>
                  <w:r w:rsidR="00734A3A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Applications</w:t>
                  </w:r>
                </w:p>
                <w:p w14:paraId="7C63060A" w14:textId="44E0C050" w:rsidR="00AB5B65" w:rsidRPr="009510B1" w:rsidRDefault="00AB5B65" w:rsidP="009510B1">
                  <w:pPr>
                    <w:pStyle w:val="spanpaddedline"/>
                    <w:spacing w:line="320" w:lineRule="atLeast"/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Häme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University of Applied Sciences,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Hämeenlinna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Finland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  <w:r w:rsidR="009510B1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     </w:t>
                  </w:r>
                  <w:r w:rsidR="009510B1" w:rsidRPr="009510B1">
                    <w:rPr>
                      <w:rStyle w:val="divdocumentdivparagraphsinglecolum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 2023</w:t>
                  </w:r>
                  <w:r w:rsidR="009510B1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                                                                                                   </w:t>
                  </w:r>
                </w:p>
              </w:tc>
            </w:tr>
          </w:tbl>
          <w:p w14:paraId="5561BD86" w14:textId="77777777" w:rsidR="00AB5B65" w:rsidRDefault="00AB5B65" w:rsidP="005825E6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48641C71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B098B8" w14:textId="77777777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8480" behindDoc="0" locked="0" layoutInCell="1" allowOverlap="1" wp14:anchorId="0604F845" wp14:editId="07B532E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9" name="Picture 100019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Picture 100019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EDF98EC" w14:textId="2BF7C1C4" w:rsidR="00AB5B65" w:rsidRDefault="00AB5B65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Bachelor of Hospitality Management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Tourism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11/2015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2FA538D" w14:textId="77777777" w:rsidR="00AB5B65" w:rsidRDefault="00AB5B65" w:rsidP="005825E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Centria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University of Applied Sciences,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Pietarsaari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Finland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43A3FB2F" w14:textId="77777777" w:rsidR="00AB5B65" w:rsidRDefault="00AB5B65" w:rsidP="005825E6"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AB5B65" w14:paraId="6BFDA3D5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E815A4" w14:textId="77777777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9504" behindDoc="0" locked="0" layoutInCell="1" allowOverlap="1" wp14:anchorId="4D6DA3F9" wp14:editId="0238772E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1" name="Picture 100021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Picture 100021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692E6B4" w14:textId="246505E6" w:rsidR="00AB5B65" w:rsidRDefault="00F24837" w:rsidP="005825E6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proofErr w:type="gramStart"/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Master’s Degree in Business Studies</w:t>
                  </w:r>
                  <w:proofErr w:type="gramEnd"/>
                  <w:r w:rsidR="00AB5B65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Business Studies</w:t>
                  </w:r>
                  <w:r w:rsidR="00AB5B65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AB5B6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 w:rsidR="00AB5B65"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09/2010</w:t>
                  </w:r>
                  <w:r w:rsidR="00AB5B6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CA97516" w14:textId="77777777" w:rsidR="00AB5B65" w:rsidRDefault="00AB5B65" w:rsidP="005825E6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Tribhuvan University, Kathmandu, Nepal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7C831038" w14:textId="77777777" w:rsidR="00AB5B65" w:rsidRDefault="00AB5B65" w:rsidP="005825E6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16201D78" w14:textId="77777777" w:rsidR="00AB5B65" w:rsidRDefault="00AB5B65" w:rsidP="00AB5B65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AB5B65" w14:paraId="5A1B0661" w14:textId="77777777" w:rsidTr="005825E6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17427B" w14:textId="77777777" w:rsidR="00AB5B65" w:rsidRDefault="00AB5B65" w:rsidP="005825E6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  <w:r>
              <w:rPr>
                <w:rStyle w:val="divdocumentsectiontwocolsectiondivheading"/>
                <w:rFonts w:ascii="Arial" w:eastAsia="Arial" w:hAnsi="Arial" w:cs="Arial"/>
                <w:caps/>
                <w:color w:val="0187DE"/>
              </w:rPr>
              <w:t>Languages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lnggWrapp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66"/>
            </w:tblGrid>
            <w:tr w:rsidR="00AB5B65" w14:paraId="4096CB9D" w14:textId="77777777" w:rsidTr="005825E6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5E6A3C" w14:textId="77777777" w:rsidR="00AB5B65" w:rsidRDefault="00AB5B65" w:rsidP="005825E6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70528" behindDoc="0" locked="0" layoutInCell="1" allowOverlap="1" wp14:anchorId="4B40CC85" wp14:editId="0FF2D5A0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3" name="Picture 100023" descr="Shape, circl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Picture 100023" descr="Shape, circl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ocumentlangSeclnggpara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633"/>
                    <w:gridCol w:w="300"/>
                    <w:gridCol w:w="3633"/>
                  </w:tblGrid>
                  <w:tr w:rsidR="00AB5B65" w14:paraId="60B4F022" w14:textId="77777777" w:rsidTr="005825E6">
                    <w:trPr>
                      <w:tblCellSpacing w:w="0" w:type="dxa"/>
                    </w:trPr>
                    <w:tc>
                      <w:tcPr>
                        <w:tcW w:w="7566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1E5BD0" w14:textId="77777777" w:rsidR="00AB5B65" w:rsidRDefault="00AB5B65" w:rsidP="005825E6">
                        <w:pPr>
                          <w:spacing w:line="320" w:lineRule="atLeast"/>
                          <w:rPr>
                            <w:rStyle w:val="divdocumentdivparagraphWrapperdivparaCell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Nepali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 w:rsidRPr="00BC177E"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Native language</w:t>
                        </w:r>
                      </w:p>
                    </w:tc>
                  </w:tr>
                  <w:tr w:rsidR="00AB5B65" w14:paraId="0A500B0E" w14:textId="77777777" w:rsidTr="005825E6">
                    <w:trPr>
                      <w:tblCellSpacing w:w="0" w:type="dxa"/>
                    </w:trPr>
                    <w:tc>
                      <w:tcPr>
                        <w:tcW w:w="3633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86D43B0" w14:textId="42EB107A" w:rsidR="00AB5B65" w:rsidRDefault="00AB5B65" w:rsidP="005825E6">
                        <w:pPr>
                          <w:tabs>
                            <w:tab w:val="right" w:pos="3613"/>
                          </w:tabs>
                          <w:spacing w:line="320" w:lineRule="atLeast"/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English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32CA69AA" w14:textId="77777777" w:rsidR="00AB5B65" w:rsidRDefault="00AB5B65" w:rsidP="005825E6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71FA144B" wp14:editId="21E971CA">
                              <wp:extent cx="2296491" cy="76775"/>
                              <wp:effectExtent l="0" t="0" r="0" b="0"/>
                              <wp:docPr id="100025" name="Picture 100025" descr="Chart&#10;&#10;Description automatically generated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5" name="Picture 100025" descr="Chart&#10;&#10;Description automatically generated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6491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A44777A" w14:textId="77777777" w:rsidR="00AB5B65" w:rsidRDefault="00AB5B65" w:rsidP="005825E6">
                        <w:pPr>
                          <w:spacing w:line="270" w:lineRule="exact"/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Proficient</w:t>
                        </w:r>
                      </w:p>
                    </w:tc>
                    <w:tc>
                      <w:tcPr>
                        <w:tcW w:w="3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FA83931" w14:textId="77777777" w:rsidR="00AB5B65" w:rsidRDefault="00AB5B65" w:rsidP="005825E6"/>
                    </w:tc>
                    <w:tc>
                      <w:tcPr>
                        <w:tcW w:w="3633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A6FDA6" w14:textId="588A2F42" w:rsidR="00AB5B65" w:rsidRDefault="00AB5B65" w:rsidP="005825E6">
                        <w:pPr>
                          <w:tabs>
                            <w:tab w:val="right" w:pos="3613"/>
                          </w:tabs>
                          <w:spacing w:line="320" w:lineRule="atLeast"/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Finnish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385D6B8C" w14:textId="77777777" w:rsidR="00AB5B65" w:rsidRDefault="00AB5B65" w:rsidP="005825E6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13BF25A2" wp14:editId="271363C3">
                              <wp:extent cx="2296491" cy="76775"/>
                              <wp:effectExtent l="0" t="0" r="0" b="0"/>
                              <wp:docPr id="100029" name="Picture 100029" descr="Graphical user interface, application, Teams&#10;&#10;Description automatically generated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9" name="Picture 100029" descr="Graphical user interface, application, Teams&#10;&#10;Description automatically generated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6491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2F3B412" w14:textId="77777777" w:rsidR="00AB5B65" w:rsidRDefault="00AB5B65" w:rsidP="005825E6">
                        <w:pPr>
                          <w:spacing w:line="270" w:lineRule="exact"/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Elementary</w:t>
                        </w:r>
                      </w:p>
                    </w:tc>
                  </w:tr>
                  <w:tr w:rsidR="00AB5B65" w14:paraId="44E66474" w14:textId="77777777" w:rsidTr="005825E6">
                    <w:trPr>
                      <w:gridAfter w:val="2"/>
                      <w:wAfter w:w="3933" w:type="dxa"/>
                      <w:tblCellSpacing w:w="0" w:type="dxa"/>
                    </w:trPr>
                    <w:tc>
                      <w:tcPr>
                        <w:tcW w:w="3633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BC4DCF2" w14:textId="70B6A52B" w:rsidR="00AB5B65" w:rsidRDefault="00AB5B65" w:rsidP="005825E6">
                        <w:pPr>
                          <w:tabs>
                            <w:tab w:val="right" w:pos="3613"/>
                          </w:tabs>
                          <w:spacing w:line="320" w:lineRule="atLeast"/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b/>
                            <w:bCs/>
                            <w:color w:val="231F20"/>
                            <w:sz w:val="22"/>
                            <w:szCs w:val="22"/>
                          </w:rPr>
                          <w:t>Hindi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Style w:val="documentlangSecnativeLangParafield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0A5D06FC" w14:textId="77777777" w:rsidR="00AB5B65" w:rsidRDefault="00AB5B65" w:rsidP="005825E6">
                        <w:pPr>
                          <w:pStyle w:val="documentsliced-rect"/>
                          <w:spacing w:before="100" w:line="120" w:lineRule="exac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noProof/>
                            <w:color w:val="231F20"/>
                            <w:sz w:val="22"/>
                            <w:szCs w:val="22"/>
                          </w:rPr>
                          <w:drawing>
                            <wp:inline distT="0" distB="0" distL="0" distR="0" wp14:anchorId="2DE6F440" wp14:editId="10350EE0">
                              <wp:extent cx="2296491" cy="76775"/>
                              <wp:effectExtent l="0" t="0" r="0" b="0"/>
                              <wp:docPr id="100033" name="Picture 100033" descr="Chart&#10;&#10;Description automatically generated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3" name="Picture 100033" descr="Chart&#10;&#10;Description automatically generated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6491" cy="76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DE1A792" w14:textId="77777777" w:rsidR="00AB5B65" w:rsidRDefault="00AB5B65" w:rsidP="005825E6">
                        <w:pPr>
                          <w:spacing w:line="270" w:lineRule="exact"/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Advanced</w:t>
                        </w:r>
                      </w:p>
                    </w:tc>
                  </w:tr>
                </w:tbl>
                <w:p w14:paraId="55A89CDE" w14:textId="77777777" w:rsidR="00AB5B65" w:rsidRDefault="00AB5B65" w:rsidP="005825E6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740E0D24" w14:textId="77777777" w:rsidR="00AB5B65" w:rsidRDefault="00AB5B65" w:rsidP="005825E6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</w:rPr>
            </w:pPr>
          </w:p>
        </w:tc>
      </w:tr>
    </w:tbl>
    <w:p w14:paraId="59D08B15" w14:textId="27626F85" w:rsidR="00AB5B65" w:rsidRDefault="00AB5B65" w:rsidP="00AB5B65">
      <w:pPr>
        <w:spacing w:line="20" w:lineRule="auto"/>
        <w:rPr>
          <w:rFonts w:ascii="Arial" w:eastAsia="Arial" w:hAnsi="Arial" w:cs="Arial"/>
          <w:color w:val="231F20"/>
          <w:sz w:val="22"/>
          <w:szCs w:val="22"/>
        </w:rPr>
      </w:pPr>
      <w:r>
        <w:rPr>
          <w:color w:val="FFFFFF"/>
          <w:sz w:val="2"/>
        </w:rPr>
        <w:t>.</w:t>
      </w:r>
    </w:p>
    <w:p w14:paraId="1640EB64" w14:textId="31ECBA18" w:rsidR="00253CA9" w:rsidRDefault="00253CA9"/>
    <w:p w14:paraId="61ABFF16" w14:textId="1E65DD10" w:rsidR="006971A7" w:rsidRDefault="006971A7"/>
    <w:p w14:paraId="44DE8222" w14:textId="5516A853" w:rsidR="006971A7" w:rsidRDefault="000E511C">
      <w:r>
        <w:rPr>
          <w:noProof/>
          <w:lang w:val="en-FI" w:eastAsia="en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75EBFC" wp14:editId="346A0A5F">
                <wp:simplePos x="0" y="0"/>
                <wp:positionH relativeFrom="margin">
                  <wp:posOffset>3937000</wp:posOffset>
                </wp:positionH>
                <wp:positionV relativeFrom="paragraph">
                  <wp:posOffset>273050</wp:posOffset>
                </wp:positionV>
                <wp:extent cx="2575560" cy="12801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AEFDF" w14:textId="5555DA0E" w:rsidR="006971A7" w:rsidRPr="000E511C" w:rsidRDefault="006971A7" w:rsidP="000E511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511C">
                              <w:rPr>
                                <w:u w:val="single"/>
                              </w:rPr>
                              <w:t>Reference</w:t>
                            </w:r>
                          </w:p>
                          <w:p w14:paraId="5D01293C" w14:textId="3BA552DD" w:rsidR="006971A7" w:rsidRPr="00E503ED" w:rsidRDefault="003022A2" w:rsidP="006971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Deepak KC</w:t>
                            </w:r>
                          </w:p>
                          <w:p w14:paraId="3DF304A1" w14:textId="3945E26D" w:rsidR="007A765E" w:rsidRPr="007A765E" w:rsidRDefault="003022A2" w:rsidP="003539A6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Segoe UI" w:hAnsi="Segoe UI" w:cs="Segoe UI"/>
                                <w:lang w:val="en-FI" w:eastAsia="en-F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Senior Lecturer at HAMK</w:t>
                            </w:r>
                          </w:p>
                          <w:p w14:paraId="27C50F8B" w14:textId="02EA6B68" w:rsidR="006971A7" w:rsidRPr="003539A6" w:rsidRDefault="007A765E" w:rsidP="006971A7">
                            <w:pPr>
                              <w:rPr>
                                <w:lang w:val="en-GB"/>
                              </w:rPr>
                            </w:pPr>
                            <w:r w:rsidRPr="00E503ED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-FI"/>
                              </w:rPr>
                              <w:t>+358</w:t>
                            </w:r>
                            <w:r w:rsidR="003539A6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3022A2" w:rsidRPr="003022A2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-GB"/>
                              </w:rPr>
                              <w:t>44 2784055</w:t>
                            </w:r>
                          </w:p>
                          <w:p w14:paraId="4DF21BCA" w14:textId="5312F37E" w:rsidR="006971A7" w:rsidRPr="003539A6" w:rsidRDefault="003022A2" w:rsidP="003022A2">
                            <w:pPr>
                              <w:rPr>
                                <w:lang w:val="en-GB"/>
                              </w:rPr>
                            </w:pPr>
                            <w:r w:rsidRPr="003022A2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deepak.curator@gmail.com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5EB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0pt;margin-top:21.5pt;width:202.8pt;height:100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" fillcolor="white [3201]" strokeweight=".5pt">
                <v:textbox>
                  <w:txbxContent>
                    <w:p w14:paraId="71EAEFDF" w14:textId="5555DA0E" w:rsidR="006971A7" w:rsidRPr="000E511C" w:rsidRDefault="006971A7" w:rsidP="000E511C">
                      <w:pPr>
                        <w:jc w:val="center"/>
                        <w:rPr>
                          <w:u w:val="single"/>
                        </w:rPr>
                      </w:pPr>
                      <w:r w:rsidRPr="000E511C">
                        <w:rPr>
                          <w:u w:val="single"/>
                        </w:rPr>
                        <w:t>Reference</w:t>
                      </w:r>
                    </w:p>
                    <w:p w14:paraId="5D01293C" w14:textId="3BA552DD" w:rsidR="006971A7" w:rsidRPr="00E503ED" w:rsidRDefault="003022A2" w:rsidP="006971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Deepak KC</w:t>
                      </w:r>
                    </w:p>
                    <w:p w14:paraId="3DF304A1" w14:textId="3945E26D" w:rsidR="007A765E" w:rsidRPr="007A765E" w:rsidRDefault="003022A2" w:rsidP="003539A6">
                      <w:pPr>
                        <w:shd w:val="clear" w:color="auto" w:fill="FFFFFF"/>
                        <w:spacing w:line="240" w:lineRule="auto"/>
                        <w:rPr>
                          <w:rFonts w:ascii="Segoe UI" w:hAnsi="Segoe UI" w:cs="Segoe UI"/>
                          <w:lang w:val="en-FI" w:eastAsia="en-FI"/>
                        </w:rPr>
                      </w:pP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Senior Lecturer at HAMK</w:t>
                      </w:r>
                    </w:p>
                    <w:p w14:paraId="27C50F8B" w14:textId="02EA6B68" w:rsidR="006971A7" w:rsidRPr="003539A6" w:rsidRDefault="007A765E" w:rsidP="006971A7">
                      <w:pPr>
                        <w:rPr>
                          <w:lang w:val="en-GB"/>
                        </w:rPr>
                      </w:pPr>
                      <w:r w:rsidRPr="00E503ED">
                        <w:rPr>
                          <w:rFonts w:ascii="Segoe UI" w:hAnsi="Segoe UI" w:cs="Segoe UI"/>
                          <w:sz w:val="21"/>
                          <w:szCs w:val="21"/>
                          <w:lang w:val="en-FI"/>
                        </w:rPr>
                        <w:t>+358</w:t>
                      </w:r>
                      <w:r w:rsidR="003539A6">
                        <w:rPr>
                          <w:rFonts w:ascii="Segoe UI" w:hAnsi="Segoe UI" w:cs="Segoe UI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3022A2" w:rsidRPr="003022A2">
                        <w:rPr>
                          <w:rFonts w:ascii="Segoe UI" w:hAnsi="Segoe UI" w:cs="Segoe UI"/>
                          <w:sz w:val="21"/>
                          <w:szCs w:val="21"/>
                          <w:lang w:val="en-GB"/>
                        </w:rPr>
                        <w:t>44 2784055</w:t>
                      </w:r>
                    </w:p>
                    <w:p w14:paraId="4DF21BCA" w14:textId="5312F37E" w:rsidR="006971A7" w:rsidRPr="003539A6" w:rsidRDefault="003022A2" w:rsidP="003022A2">
                      <w:pPr>
                        <w:rPr>
                          <w:lang w:val="en-GB"/>
                        </w:rPr>
                      </w:pPr>
                      <w:r w:rsidRPr="003022A2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deepak.curator@gmail.com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3194">
        <w:rPr>
          <w:noProof/>
          <w:lang w:val="en-FI" w:eastAsia="en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C8998E" wp14:editId="7B654D73">
                <wp:simplePos x="0" y="0"/>
                <wp:positionH relativeFrom="margin">
                  <wp:posOffset>1003300</wp:posOffset>
                </wp:positionH>
                <wp:positionV relativeFrom="paragraph">
                  <wp:posOffset>265430</wp:posOffset>
                </wp:positionV>
                <wp:extent cx="2575560" cy="12801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385E9" w14:textId="599B2154" w:rsidR="005E3194" w:rsidRPr="000E511C" w:rsidRDefault="005E3194" w:rsidP="000E511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511C">
                              <w:rPr>
                                <w:u w:val="single"/>
                              </w:rPr>
                              <w:t>Reference</w:t>
                            </w:r>
                          </w:p>
                          <w:p w14:paraId="5B8531A8" w14:textId="04C82EA0" w:rsidR="005E3194" w:rsidRPr="00E503ED" w:rsidRDefault="005E3194" w:rsidP="005E31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Tapani Honkanen</w:t>
                            </w:r>
                          </w:p>
                          <w:p w14:paraId="47EA89BC" w14:textId="435C323C" w:rsidR="005E3194" w:rsidRDefault="005E3194" w:rsidP="005E3194">
                            <w:pPr>
                              <w:rPr>
                                <w:rFonts w:ascii="Segoe UI" w:hAnsi="Segoe UI" w:cs="Segoe UI"/>
                                <w:lang w:val="en-GB" w:eastAsia="en-F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GB" w:eastAsia="en-FI"/>
                              </w:rPr>
                              <w:t>Head of a degree programme at Häme UAS, Finland</w:t>
                            </w:r>
                          </w:p>
                          <w:p w14:paraId="75D95342" w14:textId="51FE3093" w:rsidR="005E3194" w:rsidRPr="00E503ED" w:rsidRDefault="005E3194" w:rsidP="005E3194">
                            <w:pPr>
                              <w:rPr>
                                <w:lang w:val="en-F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GB" w:eastAsia="en-FI"/>
                              </w:rPr>
                              <w:t>+358400422146</w:t>
                            </w:r>
                          </w:p>
                          <w:p w14:paraId="2D5C0FAD" w14:textId="3AA5E3FE" w:rsidR="005E3194" w:rsidRPr="005E3194" w:rsidRDefault="005E3194" w:rsidP="005E31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Tapani.hankonen@hamk.fi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998E" id="Text Box 3" o:spid="_x0000_s1027" type="#_x0000_t202" style="position:absolute;margin-left:79pt;margin-top:20.9pt;width:202.8pt;height:100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" fillcolor="white [3201]" strokeweight=".5pt">
                <v:textbox>
                  <w:txbxContent>
                    <w:p w14:paraId="699385E9" w14:textId="599B2154" w:rsidR="005E3194" w:rsidRPr="000E511C" w:rsidRDefault="005E3194" w:rsidP="000E511C">
                      <w:pPr>
                        <w:jc w:val="center"/>
                        <w:rPr>
                          <w:u w:val="single"/>
                        </w:rPr>
                      </w:pPr>
                      <w:r w:rsidRPr="000E511C">
                        <w:rPr>
                          <w:u w:val="single"/>
                        </w:rPr>
                        <w:t>Reference</w:t>
                      </w:r>
                    </w:p>
                    <w:p w14:paraId="5B8531A8" w14:textId="04C82EA0" w:rsidR="005E3194" w:rsidRPr="00E503ED" w:rsidRDefault="005E3194" w:rsidP="005E31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Tapani Honkanen</w:t>
                      </w:r>
                    </w:p>
                    <w:p w14:paraId="47EA89BC" w14:textId="435C323C" w:rsidR="005E3194" w:rsidRDefault="005E3194" w:rsidP="005E3194">
                      <w:pPr>
                        <w:rPr>
                          <w:rFonts w:ascii="Segoe UI" w:hAnsi="Segoe UI" w:cs="Segoe UI"/>
                          <w:lang w:val="en-GB" w:eastAsia="en-FI"/>
                        </w:rPr>
                      </w:pPr>
                      <w:r>
                        <w:rPr>
                          <w:rFonts w:ascii="Segoe UI" w:hAnsi="Segoe UI" w:cs="Segoe UI"/>
                          <w:lang w:val="en-GB" w:eastAsia="en-FI"/>
                        </w:rPr>
                        <w:t xml:space="preserve">Head of a degree programme at </w:t>
                      </w:r>
                      <w:r>
                        <w:rPr>
                          <w:rFonts w:ascii="Segoe UI" w:hAnsi="Segoe UI" w:cs="Segoe UI"/>
                          <w:lang w:val="en-GB" w:eastAsia="en-FI"/>
                        </w:rPr>
                        <w:t>Häme UAS, Finland</w:t>
                      </w:r>
                    </w:p>
                    <w:p w14:paraId="75D95342" w14:textId="51FE3093" w:rsidR="005E3194" w:rsidRPr="00E503ED" w:rsidRDefault="005E3194" w:rsidP="005E3194">
                      <w:pPr>
                        <w:rPr>
                          <w:lang w:val="en-FI"/>
                        </w:rPr>
                      </w:pPr>
                      <w:r>
                        <w:rPr>
                          <w:rFonts w:ascii="Segoe UI" w:hAnsi="Segoe UI" w:cs="Segoe UI"/>
                          <w:lang w:val="en-GB" w:eastAsia="en-FI"/>
                        </w:rPr>
                        <w:t>+358400422146</w:t>
                      </w:r>
                    </w:p>
                    <w:p w14:paraId="2D5C0FAD" w14:textId="3AA5E3FE" w:rsidR="005E3194" w:rsidRPr="005E3194" w:rsidRDefault="005E3194" w:rsidP="005E319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Tapani.hankonen@hamk.fi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71A7" w:rsidSect="0070223A">
      <w:pgSz w:w="11906" w:h="16838"/>
      <w:pgMar w:top="640" w:right="640" w:bottom="640" w:left="6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Website Icon Images - Free Download on Freepik" style="width:470.35pt;height:470.35pt;visibility:visible;mso-wrap-style:square" o:bullet="t">
        <v:imagedata r:id="rId1" o:title="Website Icon Images - Free Download on Freepik"/>
      </v:shape>
    </w:pict>
  </w:numPicBullet>
  <w:numPicBullet w:numPicBulletId="1">
    <w:pict>
      <v:shape id="_x0000_i1062" type="#_x0000_t75" alt="Website Icon Images - Free Download on Freepik" style="width:14pt;height:14pt;visibility:visible;mso-wrap-style:square" o:bullet="t">
        <v:imagedata r:id="rId2" o:title="Website Icon Images - Free Download on Freepik"/>
      </v:shape>
    </w:pict>
  </w:numPicBullet>
  <w:abstractNum w:abstractNumId="0" w15:restartNumberingAfterBreak="0">
    <w:nsid w:val="00000001"/>
    <w:multiLevelType w:val="hybridMultilevel"/>
    <w:tmpl w:val="00000001"/>
    <w:lvl w:ilvl="0" w:tplc="BD04CB1C">
      <w:start w:val="1"/>
      <w:numFmt w:val="bullet"/>
      <w:lvlText w:val=""/>
      <w:lvlJc w:val="left"/>
      <w:pPr>
        <w:ind w:left="412" w:hanging="360"/>
      </w:pPr>
      <w:rPr>
        <w:rFonts w:ascii="Symbol" w:hAnsi="Symbol"/>
      </w:rPr>
    </w:lvl>
    <w:lvl w:ilvl="1" w:tplc="91D29E66">
      <w:start w:val="1"/>
      <w:numFmt w:val="bullet"/>
      <w:lvlText w:val="o"/>
      <w:lvlJc w:val="left"/>
      <w:pPr>
        <w:tabs>
          <w:tab w:val="num" w:pos="1132"/>
        </w:tabs>
        <w:ind w:left="1132" w:hanging="360"/>
      </w:pPr>
      <w:rPr>
        <w:rFonts w:ascii="Courier New" w:hAnsi="Courier New"/>
      </w:rPr>
    </w:lvl>
    <w:lvl w:ilvl="2" w:tplc="26DAC440">
      <w:start w:val="1"/>
      <w:numFmt w:val="bullet"/>
      <w:lvlText w:val=""/>
      <w:lvlJc w:val="left"/>
      <w:pPr>
        <w:tabs>
          <w:tab w:val="num" w:pos="1852"/>
        </w:tabs>
        <w:ind w:left="1852" w:hanging="360"/>
      </w:pPr>
      <w:rPr>
        <w:rFonts w:ascii="Wingdings" w:hAnsi="Wingdings"/>
      </w:rPr>
    </w:lvl>
    <w:lvl w:ilvl="3" w:tplc="443C2094">
      <w:start w:val="1"/>
      <w:numFmt w:val="bullet"/>
      <w:lvlText w:val=""/>
      <w:lvlJc w:val="left"/>
      <w:pPr>
        <w:tabs>
          <w:tab w:val="num" w:pos="2572"/>
        </w:tabs>
        <w:ind w:left="2572" w:hanging="360"/>
      </w:pPr>
      <w:rPr>
        <w:rFonts w:ascii="Symbol" w:hAnsi="Symbol"/>
      </w:rPr>
    </w:lvl>
    <w:lvl w:ilvl="4" w:tplc="27B0D138">
      <w:start w:val="1"/>
      <w:numFmt w:val="bullet"/>
      <w:lvlText w:val="o"/>
      <w:lvlJc w:val="left"/>
      <w:pPr>
        <w:tabs>
          <w:tab w:val="num" w:pos="3292"/>
        </w:tabs>
        <w:ind w:left="3292" w:hanging="360"/>
      </w:pPr>
      <w:rPr>
        <w:rFonts w:ascii="Courier New" w:hAnsi="Courier New"/>
      </w:rPr>
    </w:lvl>
    <w:lvl w:ilvl="5" w:tplc="08BC6A78">
      <w:start w:val="1"/>
      <w:numFmt w:val="bullet"/>
      <w:lvlText w:val=""/>
      <w:lvlJc w:val="left"/>
      <w:pPr>
        <w:tabs>
          <w:tab w:val="num" w:pos="4012"/>
        </w:tabs>
        <w:ind w:left="4012" w:hanging="360"/>
      </w:pPr>
      <w:rPr>
        <w:rFonts w:ascii="Wingdings" w:hAnsi="Wingdings"/>
      </w:rPr>
    </w:lvl>
    <w:lvl w:ilvl="6" w:tplc="151E6626">
      <w:start w:val="1"/>
      <w:numFmt w:val="bullet"/>
      <w:lvlText w:val=""/>
      <w:lvlJc w:val="left"/>
      <w:pPr>
        <w:tabs>
          <w:tab w:val="num" w:pos="4732"/>
        </w:tabs>
        <w:ind w:left="4732" w:hanging="360"/>
      </w:pPr>
      <w:rPr>
        <w:rFonts w:ascii="Symbol" w:hAnsi="Symbol"/>
      </w:rPr>
    </w:lvl>
    <w:lvl w:ilvl="7" w:tplc="2C9A6C6A">
      <w:start w:val="1"/>
      <w:numFmt w:val="bullet"/>
      <w:lvlText w:val="o"/>
      <w:lvlJc w:val="left"/>
      <w:pPr>
        <w:tabs>
          <w:tab w:val="num" w:pos="5452"/>
        </w:tabs>
        <w:ind w:left="5452" w:hanging="360"/>
      </w:pPr>
      <w:rPr>
        <w:rFonts w:ascii="Courier New" w:hAnsi="Courier New"/>
      </w:rPr>
    </w:lvl>
    <w:lvl w:ilvl="8" w:tplc="75B64A54">
      <w:start w:val="1"/>
      <w:numFmt w:val="bullet"/>
      <w:lvlText w:val=""/>
      <w:lvlJc w:val="left"/>
      <w:pPr>
        <w:tabs>
          <w:tab w:val="num" w:pos="6172"/>
        </w:tabs>
        <w:ind w:left="6172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598A9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18E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2EBE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D64B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56B0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F88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0656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3EA0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0BD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77A43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7020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C8F2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2415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D88C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B840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4AFE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8E90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9801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E063D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6026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D269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68E7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E65C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C85B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E89D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2841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C0E0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D1E74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2EA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B05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D6C6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3A1F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D2E8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7AA0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42D7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5AD2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4B901FD3"/>
    <w:multiLevelType w:val="hybridMultilevel"/>
    <w:tmpl w:val="4A285944"/>
    <w:lvl w:ilvl="0" w:tplc="06B473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44D5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AC00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3027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74CF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8A6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EA2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5A9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C06A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85917544">
    <w:abstractNumId w:val="0"/>
  </w:num>
  <w:num w:numId="2" w16cid:durableId="65496928">
    <w:abstractNumId w:val="1"/>
  </w:num>
  <w:num w:numId="3" w16cid:durableId="225919836">
    <w:abstractNumId w:val="2"/>
  </w:num>
  <w:num w:numId="4" w16cid:durableId="1949770008">
    <w:abstractNumId w:val="3"/>
  </w:num>
  <w:num w:numId="5" w16cid:durableId="1418208879">
    <w:abstractNumId w:val="4"/>
  </w:num>
  <w:num w:numId="6" w16cid:durableId="41491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80"/>
    <w:rsid w:val="000509C5"/>
    <w:rsid w:val="00074EE3"/>
    <w:rsid w:val="000A6DD5"/>
    <w:rsid w:val="000E511C"/>
    <w:rsid w:val="000E6EE2"/>
    <w:rsid w:val="00181AE1"/>
    <w:rsid w:val="0019309C"/>
    <w:rsid w:val="001C2C8C"/>
    <w:rsid w:val="001D39F8"/>
    <w:rsid w:val="001D7BB4"/>
    <w:rsid w:val="001E4B6F"/>
    <w:rsid w:val="00204F9C"/>
    <w:rsid w:val="002214F1"/>
    <w:rsid w:val="002445A9"/>
    <w:rsid w:val="00253CA9"/>
    <w:rsid w:val="002738E1"/>
    <w:rsid w:val="002D2B0F"/>
    <w:rsid w:val="002D5622"/>
    <w:rsid w:val="002E6D2C"/>
    <w:rsid w:val="002F54E7"/>
    <w:rsid w:val="003022A2"/>
    <w:rsid w:val="00327F52"/>
    <w:rsid w:val="003539A6"/>
    <w:rsid w:val="003D7CDD"/>
    <w:rsid w:val="003E0DAF"/>
    <w:rsid w:val="003E51F0"/>
    <w:rsid w:val="00435E73"/>
    <w:rsid w:val="00451416"/>
    <w:rsid w:val="0047481D"/>
    <w:rsid w:val="00477ABA"/>
    <w:rsid w:val="00493387"/>
    <w:rsid w:val="004C7D1C"/>
    <w:rsid w:val="00511380"/>
    <w:rsid w:val="00545DC5"/>
    <w:rsid w:val="00546BD5"/>
    <w:rsid w:val="00551511"/>
    <w:rsid w:val="005A251F"/>
    <w:rsid w:val="005A270E"/>
    <w:rsid w:val="005A51F5"/>
    <w:rsid w:val="005E3194"/>
    <w:rsid w:val="006246F4"/>
    <w:rsid w:val="00640E06"/>
    <w:rsid w:val="006638A1"/>
    <w:rsid w:val="00685F26"/>
    <w:rsid w:val="0069389C"/>
    <w:rsid w:val="006971A7"/>
    <w:rsid w:val="006E4576"/>
    <w:rsid w:val="0070223A"/>
    <w:rsid w:val="007249ED"/>
    <w:rsid w:val="00734A3A"/>
    <w:rsid w:val="00792401"/>
    <w:rsid w:val="007A765E"/>
    <w:rsid w:val="007C2271"/>
    <w:rsid w:val="007C26D3"/>
    <w:rsid w:val="00804A5B"/>
    <w:rsid w:val="00817CE3"/>
    <w:rsid w:val="00833112"/>
    <w:rsid w:val="00861D65"/>
    <w:rsid w:val="00881D5A"/>
    <w:rsid w:val="00884DEF"/>
    <w:rsid w:val="008A1343"/>
    <w:rsid w:val="008D227E"/>
    <w:rsid w:val="008E3AA3"/>
    <w:rsid w:val="00924B80"/>
    <w:rsid w:val="009510B1"/>
    <w:rsid w:val="009A2120"/>
    <w:rsid w:val="009B7438"/>
    <w:rsid w:val="009F45FE"/>
    <w:rsid w:val="00A634B3"/>
    <w:rsid w:val="00AB5B65"/>
    <w:rsid w:val="00AD30F1"/>
    <w:rsid w:val="00AF0EE3"/>
    <w:rsid w:val="00AF38F0"/>
    <w:rsid w:val="00B25D9B"/>
    <w:rsid w:val="00B67A4D"/>
    <w:rsid w:val="00B80F34"/>
    <w:rsid w:val="00B848FC"/>
    <w:rsid w:val="00B85F96"/>
    <w:rsid w:val="00BC177E"/>
    <w:rsid w:val="00BC48D3"/>
    <w:rsid w:val="00BD3B50"/>
    <w:rsid w:val="00BE08DE"/>
    <w:rsid w:val="00C27CD7"/>
    <w:rsid w:val="00C3501A"/>
    <w:rsid w:val="00CD6730"/>
    <w:rsid w:val="00CE6A43"/>
    <w:rsid w:val="00D048B5"/>
    <w:rsid w:val="00D158FF"/>
    <w:rsid w:val="00D4044C"/>
    <w:rsid w:val="00D40C3E"/>
    <w:rsid w:val="00D63E19"/>
    <w:rsid w:val="00D9464E"/>
    <w:rsid w:val="00DA4B06"/>
    <w:rsid w:val="00DD32E3"/>
    <w:rsid w:val="00DE71EF"/>
    <w:rsid w:val="00DF7D7C"/>
    <w:rsid w:val="00E449D7"/>
    <w:rsid w:val="00E503ED"/>
    <w:rsid w:val="00E6118C"/>
    <w:rsid w:val="00E75F8A"/>
    <w:rsid w:val="00E807D5"/>
    <w:rsid w:val="00EB5324"/>
    <w:rsid w:val="00EC59DE"/>
    <w:rsid w:val="00F2111D"/>
    <w:rsid w:val="00F24837"/>
    <w:rsid w:val="00F70E2E"/>
    <w:rsid w:val="00FD3D83"/>
    <w:rsid w:val="00FF16AD"/>
    <w:rsid w:val="00FF482E"/>
    <w:rsid w:val="00F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ADFDD"/>
  <w15:chartTrackingRefBased/>
  <w15:docId w15:val="{2D192107-26F6-4D1F-B646-51B279BC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09C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nogram">
    <w:name w:val="monogram"/>
    <w:basedOn w:val="DefaultParagraphFont"/>
    <w:rsid w:val="00AB5B65"/>
  </w:style>
  <w:style w:type="character" w:customStyle="1" w:styleId="divname">
    <w:name w:val="div_name"/>
    <w:basedOn w:val="div"/>
    <w:rsid w:val="00AB5B65"/>
    <w:rPr>
      <w:color w:val="0187D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sid w:val="00AB5B65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  <w:rsid w:val="00AB5B65"/>
  </w:style>
  <w:style w:type="character" w:customStyle="1" w:styleId="span">
    <w:name w:val="span"/>
    <w:basedOn w:val="DefaultParagraphFont"/>
    <w:rsid w:val="00AB5B65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character" w:customStyle="1" w:styleId="divdocumenticonstable">
    <w:name w:val="div_document_iconstable"/>
    <w:basedOn w:val="DefaultParagraphFont"/>
    <w:rsid w:val="00AB5B65"/>
  </w:style>
  <w:style w:type="character" w:customStyle="1" w:styleId="divdocumenticonstableiconPlaceL">
    <w:name w:val="div_document_iconstable_iconPlaceL"/>
    <w:basedOn w:val="DefaultParagraphFont"/>
    <w:rsid w:val="00AB5B65"/>
  </w:style>
  <w:style w:type="character" w:customStyle="1" w:styleId="divdocumentsectiontwocolsectiondivheading">
    <w:name w:val="div_document_section_twocolsection_div_heading"/>
    <w:basedOn w:val="DefaultParagraphFont"/>
    <w:rsid w:val="00AB5B65"/>
  </w:style>
  <w:style w:type="paragraph" w:customStyle="1" w:styleId="divdocumentsectiontwocolsectiondivheadingdivsectiontitle">
    <w:name w:val="div_document_section_twocolsection_div_heading_div_sectiontitle"/>
    <w:basedOn w:val="Normal"/>
    <w:rsid w:val="00AB5B65"/>
    <w:pPr>
      <w:pBdr>
        <w:top w:val="none" w:sz="0" w:space="15" w:color="auto"/>
      </w:pBdr>
    </w:pPr>
  </w:style>
  <w:style w:type="character" w:customStyle="1" w:styleId="divdocumentdivparagraphWrapperdivparaCell">
    <w:name w:val="div_document_div_paragraphWrapper_div_paraCell"/>
    <w:basedOn w:val="DefaultParagraphFont"/>
    <w:rsid w:val="00AB5B65"/>
  </w:style>
  <w:style w:type="character" w:customStyle="1" w:styleId="divdocumentdivparagraphsinglecolumn">
    <w:name w:val="div_document_div_paragraph_singlecolumn"/>
    <w:basedOn w:val="DefaultParagraphFont"/>
    <w:rsid w:val="00AB5B65"/>
  </w:style>
  <w:style w:type="paragraph" w:customStyle="1" w:styleId="divdocumentulli">
    <w:name w:val="div_document_ul_li"/>
    <w:basedOn w:val="Normal"/>
    <w:rsid w:val="00AB5B65"/>
    <w:pPr>
      <w:pBdr>
        <w:left w:val="none" w:sz="0" w:space="8" w:color="auto"/>
      </w:pBdr>
    </w:pPr>
  </w:style>
  <w:style w:type="table" w:customStyle="1" w:styleId="divdocumenttable">
    <w:name w:val="div_document_table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sectiontwocolsectionnotlangSecnotskliSecdivparagraphWrapperdivparagraph">
    <w:name w:val="div_document_section_twocolsection_not(.langSec)_not(.skliSec)_div_paragraphWrapper_div_paragraph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divdocumentsectiontwocolsection">
    <w:name w:val="div_document_section_twocolsection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paragraph" w:customStyle="1" w:styleId="singlecolumnspanpaddedlinenth-child1">
    <w:name w:val="singlecolumn_span_paddedline_nth-child(1)"/>
    <w:basedOn w:val="Normal"/>
    <w:rsid w:val="00AB5B65"/>
  </w:style>
  <w:style w:type="character" w:customStyle="1" w:styleId="jobtitle">
    <w:name w:val="jobtitle"/>
    <w:basedOn w:val="DefaultParagraphFont"/>
    <w:rsid w:val="00AB5B65"/>
    <w:rPr>
      <w:b/>
      <w:bCs/>
      <w:caps/>
      <w:color w:val="0187DE"/>
    </w:rPr>
  </w:style>
  <w:style w:type="character" w:customStyle="1" w:styleId="datesWrapper">
    <w:name w:val="datesWrapper"/>
    <w:basedOn w:val="DefaultParagraphFont"/>
    <w:rsid w:val="00AB5B65"/>
    <w:rPr>
      <w:i/>
      <w:iCs/>
    </w:rPr>
  </w:style>
  <w:style w:type="character" w:customStyle="1" w:styleId="jobdates">
    <w:name w:val="jobdates"/>
    <w:basedOn w:val="DefaultParagraphFont"/>
    <w:rsid w:val="00AB5B65"/>
    <w:rPr>
      <w:caps/>
    </w:rPr>
  </w:style>
  <w:style w:type="paragraph" w:customStyle="1" w:styleId="spanpaddedline">
    <w:name w:val="span_paddedline"/>
    <w:basedOn w:val="Normal"/>
    <w:rsid w:val="00AB5B65"/>
  </w:style>
  <w:style w:type="character" w:customStyle="1" w:styleId="degree">
    <w:name w:val="degree"/>
    <w:basedOn w:val="DefaultParagraphFont"/>
    <w:rsid w:val="00AB5B65"/>
    <w:rPr>
      <w:b/>
      <w:bCs/>
    </w:rPr>
  </w:style>
  <w:style w:type="paragraph" w:customStyle="1" w:styleId="p">
    <w:name w:val="p"/>
    <w:basedOn w:val="Normal"/>
    <w:rsid w:val="00AB5B65"/>
  </w:style>
  <w:style w:type="character" w:customStyle="1" w:styleId="documentlangSecnativeLangParafield">
    <w:name w:val="document_langSec_nativeLangPara_field"/>
    <w:basedOn w:val="DefaultParagraphFont"/>
    <w:rsid w:val="00AB5B65"/>
  </w:style>
  <w:style w:type="character" w:customStyle="1" w:styleId="documentlangSecfieldany">
    <w:name w:val="document_langSec_field_any"/>
    <w:basedOn w:val="DefaultParagraphFont"/>
    <w:rsid w:val="00AB5B65"/>
  </w:style>
  <w:style w:type="paragraph" w:customStyle="1" w:styleId="documentsliced-rect">
    <w:name w:val="document_sliced-rect"/>
    <w:basedOn w:val="Normal"/>
    <w:rsid w:val="00AB5B65"/>
  </w:style>
  <w:style w:type="table" w:customStyle="1" w:styleId="documentlangSeclnggparatable">
    <w:name w:val="document_langSec_lnggparatable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table" w:customStyle="1" w:styleId="lnggWrapperTable">
    <w:name w:val="lnggWrapperTable"/>
    <w:basedOn w:val="TableNormal"/>
    <w:rsid w:val="00AB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character" w:styleId="Hyperlink">
    <w:name w:val="Hyperlink"/>
    <w:basedOn w:val="DefaultParagraphFont"/>
    <w:uiPriority w:val="99"/>
    <w:unhideWhenUsed/>
    <w:rsid w:val="006971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E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501A"/>
    <w:pPr>
      <w:ind w:left="720"/>
      <w:contextualSpacing/>
    </w:pPr>
  </w:style>
  <w:style w:type="paragraph" w:styleId="NoSpacing">
    <w:name w:val="No Spacing"/>
    <w:uiPriority w:val="1"/>
    <w:qFormat/>
    <w:rsid w:val="001C2C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25D9B"/>
    <w:pPr>
      <w:spacing w:before="100" w:beforeAutospacing="1" w:after="100" w:afterAutospacing="1" w:line="240" w:lineRule="auto"/>
    </w:pPr>
    <w:rPr>
      <w:lang w:val="en-FI"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shantosh123.github.io/kshetrishantosh_profile/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mailto:kshetrishantosh@gmail.com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s://www.linkedin.com/in/shantosh-kshetri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D3DD4-2060-4F90-9215-F21A29299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Shantosh Kshetri</dc:creator>
  <cp:keywords/>
  <dc:description/>
  <cp:lastModifiedBy>Shantosh Kshetri</cp:lastModifiedBy>
  <cp:revision>18</cp:revision>
  <dcterms:created xsi:type="dcterms:W3CDTF">2023-08-22T20:04:00Z</dcterms:created>
  <dcterms:modified xsi:type="dcterms:W3CDTF">2023-09-07T17:31:00Z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918cea5e1a1be1d9c0ff6b32a2c8e6edaf8b924cb28fb325c97ae8b2dcc1d9b5</vt:lpwstr>
  </property>
</Properties>
</file>